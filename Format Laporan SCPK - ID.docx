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F34" w14:textId="77777777" w:rsidR="00BB4946" w:rsidRDefault="00BB4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009952E" w14:textId="77777777" w:rsidR="00BB4946" w:rsidRDefault="004640E3">
      <w:pPr>
        <w:spacing w:before="96"/>
        <w:ind w:left="3592" w:right="3364" w:hanging="332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PRAKTIKUM</w:t>
      </w:r>
    </w:p>
    <w:p w14:paraId="7AACBFC7" w14:textId="77777777" w:rsidR="00BB4946" w:rsidRDefault="00BB4946">
      <w:pPr>
        <w:spacing w:before="1" w:line="100" w:lineRule="auto"/>
        <w:rPr>
          <w:sz w:val="10"/>
          <w:szCs w:val="10"/>
        </w:rPr>
      </w:pPr>
    </w:p>
    <w:p w14:paraId="50462CBA" w14:textId="77777777" w:rsidR="00BB4946" w:rsidRDefault="004640E3">
      <w:pPr>
        <w:spacing w:line="477" w:lineRule="auto"/>
        <w:ind w:left="708" w:right="-237" w:hanging="97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 CERDAS DAN PENDUKUNG KEPUTUSAN </w:t>
      </w:r>
    </w:p>
    <w:p w14:paraId="2F2ECA17" w14:textId="507B99D4" w:rsidR="00BB4946" w:rsidRDefault="004640E3">
      <w:pPr>
        <w:spacing w:line="477" w:lineRule="auto"/>
        <w:ind w:left="708" w:right="-237" w:hanging="975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SEMESTER GENAP T.A 202</w:t>
      </w:r>
      <w:r w:rsidR="00CE5B9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/202</w:t>
      </w:r>
      <w:r w:rsidR="00CE5B9C">
        <w:rPr>
          <w:b/>
          <w:sz w:val="24"/>
          <w:szCs w:val="24"/>
        </w:rPr>
        <w:t>5</w:t>
      </w:r>
    </w:p>
    <w:p w14:paraId="310BAB20" w14:textId="77777777" w:rsidR="00BB4946" w:rsidRDefault="004640E3">
      <w:pPr>
        <w:spacing w:before="59"/>
        <w:ind w:left="2409" w:right="2259"/>
        <w:jc w:val="center"/>
        <w:rPr>
          <w:sz w:val="28"/>
          <w:szCs w:val="28"/>
        </w:rPr>
      </w:pPr>
      <w:r>
        <w:rPr>
          <w:b/>
          <w:sz w:val="28"/>
          <w:szCs w:val="28"/>
        </w:rPr>
        <w:t>LAPORAN PROYEK AKHIR</w:t>
      </w:r>
    </w:p>
    <w:p w14:paraId="27B0AB24" w14:textId="77777777" w:rsidR="00BB4946" w:rsidRDefault="00BB4946">
      <w:pPr>
        <w:spacing w:line="200" w:lineRule="auto"/>
      </w:pPr>
    </w:p>
    <w:p w14:paraId="3FA2469D" w14:textId="77777777" w:rsidR="00BB4946" w:rsidRDefault="00BB4946">
      <w:pPr>
        <w:spacing w:line="200" w:lineRule="auto"/>
      </w:pPr>
    </w:p>
    <w:p w14:paraId="4F7BDA43" w14:textId="77777777" w:rsidR="00BB4946" w:rsidRDefault="00BB4946">
      <w:pPr>
        <w:spacing w:line="200" w:lineRule="auto"/>
      </w:pPr>
    </w:p>
    <w:p w14:paraId="5D712563" w14:textId="77777777" w:rsidR="00BB4946" w:rsidRDefault="00BB4946">
      <w:pPr>
        <w:spacing w:line="200" w:lineRule="auto"/>
      </w:pPr>
    </w:p>
    <w:p w14:paraId="58B43A21" w14:textId="77777777" w:rsidR="00BB4946" w:rsidRDefault="00BB4946">
      <w:pPr>
        <w:spacing w:line="200" w:lineRule="auto"/>
      </w:pPr>
    </w:p>
    <w:p w14:paraId="1526E4CC" w14:textId="77777777" w:rsidR="00BB4946" w:rsidRDefault="00BB4946">
      <w:pPr>
        <w:spacing w:line="200" w:lineRule="auto"/>
      </w:pPr>
    </w:p>
    <w:p w14:paraId="102433AA" w14:textId="77777777" w:rsidR="00BB4946" w:rsidRDefault="00BB4946">
      <w:pPr>
        <w:spacing w:line="200" w:lineRule="auto"/>
      </w:pPr>
    </w:p>
    <w:p w14:paraId="57DEB428" w14:textId="77777777" w:rsidR="00BB4946" w:rsidRDefault="00BB4946">
      <w:pPr>
        <w:spacing w:before="19"/>
        <w:rPr>
          <w:sz w:val="24"/>
          <w:szCs w:val="24"/>
        </w:rPr>
      </w:pPr>
    </w:p>
    <w:p w14:paraId="15B2539A" w14:textId="77777777" w:rsidR="00BB4946" w:rsidRDefault="00CE5B9C">
      <w:pPr>
        <w:ind w:left="2683"/>
      </w:pPr>
      <w:r>
        <w:pict w14:anchorId="49EFF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168.6pt">
            <v:imagedata r:id="rId8" o:title=""/>
          </v:shape>
        </w:pict>
      </w:r>
    </w:p>
    <w:p w14:paraId="753DF217" w14:textId="77777777" w:rsidR="00BB4946" w:rsidRDefault="00BB4946">
      <w:pPr>
        <w:spacing w:line="200" w:lineRule="auto"/>
      </w:pPr>
    </w:p>
    <w:p w14:paraId="647D5091" w14:textId="77777777" w:rsidR="00BB4946" w:rsidRDefault="00BB4946">
      <w:pPr>
        <w:spacing w:line="200" w:lineRule="auto"/>
      </w:pPr>
    </w:p>
    <w:p w14:paraId="3688C064" w14:textId="77777777" w:rsidR="00BB4946" w:rsidRDefault="00BB4946">
      <w:pPr>
        <w:spacing w:before="19" w:line="260" w:lineRule="auto"/>
        <w:rPr>
          <w:sz w:val="26"/>
          <w:szCs w:val="26"/>
        </w:rPr>
      </w:pPr>
    </w:p>
    <w:p w14:paraId="37497D84" w14:textId="77777777" w:rsidR="00BB4946" w:rsidRDefault="004640E3">
      <w:pPr>
        <w:spacing w:line="260" w:lineRule="auto"/>
        <w:ind w:left="3405" w:right="3124"/>
        <w:jc w:val="center"/>
        <w:rPr>
          <w:sz w:val="24"/>
          <w:szCs w:val="24"/>
        </w:rPr>
      </w:pPr>
      <w:r>
        <w:rPr>
          <w:b/>
          <w:sz w:val="24"/>
          <w:szCs w:val="24"/>
        </w:rPr>
        <w:t>DISUSUN OLEH :</w:t>
      </w:r>
    </w:p>
    <w:p w14:paraId="19610BD8" w14:textId="77777777" w:rsidR="00BB4946" w:rsidRDefault="00BB4946">
      <w:pPr>
        <w:spacing w:before="1" w:line="160" w:lineRule="auto"/>
        <w:rPr>
          <w:sz w:val="17"/>
          <w:szCs w:val="17"/>
        </w:rPr>
      </w:pPr>
    </w:p>
    <w:p w14:paraId="3B101D9C" w14:textId="77777777" w:rsidR="00BB4946" w:rsidRDefault="00BB4946">
      <w:pPr>
        <w:spacing w:line="200" w:lineRule="auto"/>
      </w:pPr>
    </w:p>
    <w:p w14:paraId="744CAFBA" w14:textId="77777777" w:rsidR="00BB4946" w:rsidRDefault="00BB4946">
      <w:pPr>
        <w:spacing w:line="200" w:lineRule="auto"/>
      </w:pPr>
    </w:p>
    <w:tbl>
      <w:tblPr>
        <w:tblStyle w:val="a"/>
        <w:tblW w:w="2371" w:type="dxa"/>
        <w:tblInd w:w="1390" w:type="dxa"/>
        <w:tblLayout w:type="fixed"/>
        <w:tblLook w:val="0000" w:firstRow="0" w:lastRow="0" w:firstColumn="0" w:lastColumn="0" w:noHBand="0" w:noVBand="0"/>
      </w:tblPr>
      <w:tblGrid>
        <w:gridCol w:w="2062"/>
        <w:gridCol w:w="309"/>
      </w:tblGrid>
      <w:tr w:rsidR="00BB4946" w14:paraId="76B76F5E" w14:textId="77777777">
        <w:trPr>
          <w:trHeight w:val="25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3CFE6C67" w14:textId="77777777" w:rsidR="00BB4946" w:rsidRDefault="004640E3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079192BF" w14:textId="77777777" w:rsidR="00BB4946" w:rsidRDefault="004640E3">
            <w:pPr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4946" w14:paraId="7D19F5F1" w14:textId="77777777">
        <w:trPr>
          <w:trHeight w:val="27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76385C03" w14:textId="77777777" w:rsidR="00BB4946" w:rsidRDefault="004640E3">
            <w:pPr>
              <w:spacing w:line="260" w:lineRule="auto"/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6B2ECA76" w14:textId="77777777" w:rsidR="00BB4946" w:rsidRDefault="004640E3">
            <w:pPr>
              <w:spacing w:line="260" w:lineRule="auto"/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4946" w14:paraId="533B8150" w14:textId="77777777">
        <w:trPr>
          <w:trHeight w:val="273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7FD201A" w14:textId="77777777" w:rsidR="00BB4946" w:rsidRDefault="004640E3">
            <w:pPr>
              <w:spacing w:line="260" w:lineRule="auto"/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PLUG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74C56187" w14:textId="77777777" w:rsidR="00BB4946" w:rsidRDefault="004640E3">
            <w:pPr>
              <w:spacing w:line="260" w:lineRule="auto"/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B4946" w14:paraId="0B46B55E" w14:textId="77777777">
        <w:trPr>
          <w:trHeight w:val="256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CDCAAE9" w14:textId="77777777" w:rsidR="00BB4946" w:rsidRDefault="004640E3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ASISTEN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2895861C" w14:textId="77777777" w:rsidR="00BB4946" w:rsidRDefault="004640E3">
            <w:pPr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32A89EC8" w14:textId="77777777" w:rsidR="00BB4946" w:rsidRDefault="00BB4946">
      <w:pPr>
        <w:spacing w:line="200" w:lineRule="auto"/>
      </w:pPr>
    </w:p>
    <w:p w14:paraId="09E02B03" w14:textId="77777777" w:rsidR="00BB4946" w:rsidRDefault="00BB4946">
      <w:pPr>
        <w:spacing w:line="200" w:lineRule="auto"/>
      </w:pPr>
    </w:p>
    <w:p w14:paraId="77DEC916" w14:textId="77777777" w:rsidR="00BB4946" w:rsidRDefault="00BB4946">
      <w:pPr>
        <w:spacing w:line="200" w:lineRule="auto"/>
      </w:pPr>
    </w:p>
    <w:p w14:paraId="38D53745" w14:textId="77777777" w:rsidR="00BB4946" w:rsidRDefault="00BB4946">
      <w:pPr>
        <w:spacing w:line="200" w:lineRule="auto"/>
      </w:pPr>
    </w:p>
    <w:p w14:paraId="66B629A8" w14:textId="77777777" w:rsidR="00BB4946" w:rsidRDefault="00BB4946">
      <w:pPr>
        <w:spacing w:line="200" w:lineRule="auto"/>
      </w:pPr>
    </w:p>
    <w:p w14:paraId="7568F8D4" w14:textId="77777777" w:rsidR="00BB4946" w:rsidRDefault="00BB4946">
      <w:pPr>
        <w:spacing w:line="200" w:lineRule="auto"/>
      </w:pPr>
    </w:p>
    <w:p w14:paraId="571EE54F" w14:textId="77777777" w:rsidR="00BB4946" w:rsidRDefault="00BB4946">
      <w:pPr>
        <w:spacing w:line="200" w:lineRule="auto"/>
      </w:pPr>
    </w:p>
    <w:p w14:paraId="574FF11F" w14:textId="77777777" w:rsidR="00BB4946" w:rsidRDefault="00BB4946">
      <w:pPr>
        <w:spacing w:before="17"/>
        <w:rPr>
          <w:sz w:val="24"/>
          <w:szCs w:val="24"/>
        </w:rPr>
      </w:pPr>
    </w:p>
    <w:p w14:paraId="30E221E8" w14:textId="77777777" w:rsidR="00BB4946" w:rsidRDefault="004640E3">
      <w:pPr>
        <w:spacing w:before="24" w:line="306" w:lineRule="auto"/>
        <w:ind w:left="2118" w:right="1838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PROGRAM STUDI INFORMATIKA JURUSAN INFORMATIKA</w:t>
      </w:r>
    </w:p>
    <w:p w14:paraId="6E3B8D7B" w14:textId="77777777" w:rsidR="00BB4946" w:rsidRDefault="004640E3">
      <w:pPr>
        <w:spacing w:line="220" w:lineRule="auto"/>
        <w:ind w:left="2300" w:right="2011"/>
        <w:jc w:val="center"/>
        <w:rPr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14:paraId="7DAF9D78" w14:textId="77777777" w:rsidR="00BB4946" w:rsidRDefault="004640E3">
      <w:pPr>
        <w:spacing w:line="320" w:lineRule="auto"/>
        <w:ind w:left="626" w:right="374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UNIVERSITAS PEMBANGUNAN NASIONAL ”VETERAN”</w:t>
      </w:r>
    </w:p>
    <w:p w14:paraId="5538F31D" w14:textId="425A8C12" w:rsidR="00BB4946" w:rsidRDefault="004640E3" w:rsidP="00AF2A89">
      <w:pPr>
        <w:spacing w:line="320" w:lineRule="auto"/>
        <w:ind w:right="-87"/>
        <w:jc w:val="center"/>
        <w:rPr>
          <w:sz w:val="28"/>
          <w:szCs w:val="28"/>
        </w:rPr>
      </w:pPr>
      <w:r>
        <w:rPr>
          <w:b/>
          <w:sz w:val="28"/>
          <w:szCs w:val="28"/>
        </w:rPr>
        <w:t>YOGYAKAR</w:t>
      </w:r>
      <w:r w:rsidR="00AF2A89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A</w:t>
      </w:r>
    </w:p>
    <w:p w14:paraId="04D37662" w14:textId="2EC07671" w:rsidR="00BB4946" w:rsidRDefault="004640E3">
      <w:pPr>
        <w:spacing w:before="2"/>
        <w:ind w:left="4096" w:right="3813"/>
        <w:jc w:val="center"/>
        <w:rPr>
          <w:sz w:val="28"/>
          <w:szCs w:val="28"/>
        </w:rPr>
        <w:sectPr w:rsidR="00BB4946">
          <w:pgSz w:w="11920" w:h="16860"/>
          <w:pgMar w:top="1580" w:right="1680" w:bottom="280" w:left="168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202</w:t>
      </w:r>
      <w:r w:rsidR="00AF2A89">
        <w:rPr>
          <w:b/>
          <w:sz w:val="28"/>
          <w:szCs w:val="28"/>
        </w:rPr>
        <w:t>5</w:t>
      </w:r>
    </w:p>
    <w:p w14:paraId="3F712EB8" w14:textId="77777777" w:rsidR="00BB4946" w:rsidRDefault="00BB4946">
      <w:pPr>
        <w:spacing w:line="200" w:lineRule="auto"/>
      </w:pPr>
    </w:p>
    <w:p w14:paraId="741A2D9F" w14:textId="77777777" w:rsidR="00BB4946" w:rsidRDefault="00BB4946">
      <w:pPr>
        <w:spacing w:line="200" w:lineRule="auto"/>
      </w:pPr>
    </w:p>
    <w:p w14:paraId="2B55125E" w14:textId="77777777" w:rsidR="00BB4946" w:rsidRDefault="00BB4946">
      <w:pPr>
        <w:spacing w:before="5" w:line="220" w:lineRule="auto"/>
        <w:rPr>
          <w:sz w:val="22"/>
          <w:szCs w:val="22"/>
        </w:rPr>
      </w:pPr>
    </w:p>
    <w:p w14:paraId="79AE5F4F" w14:textId="77777777" w:rsidR="00BB4946" w:rsidRDefault="004640E3">
      <w:pPr>
        <w:spacing w:before="24"/>
        <w:ind w:left="2672"/>
        <w:rPr>
          <w:sz w:val="28"/>
          <w:szCs w:val="28"/>
        </w:rPr>
      </w:pPr>
      <w:r>
        <w:rPr>
          <w:b/>
          <w:sz w:val="28"/>
          <w:szCs w:val="28"/>
        </w:rPr>
        <w:t>HALAMAN PENGESAHAN</w:t>
      </w:r>
    </w:p>
    <w:p w14:paraId="318B5EA0" w14:textId="77777777" w:rsidR="00BB4946" w:rsidRDefault="00BB4946">
      <w:pPr>
        <w:spacing w:line="200" w:lineRule="auto"/>
      </w:pPr>
    </w:p>
    <w:p w14:paraId="4AB9DC98" w14:textId="77777777" w:rsidR="00BB4946" w:rsidRDefault="00BB4946">
      <w:pPr>
        <w:spacing w:line="200" w:lineRule="auto"/>
      </w:pPr>
    </w:p>
    <w:p w14:paraId="57507D19" w14:textId="77777777" w:rsidR="00BB4946" w:rsidRDefault="00BB4946">
      <w:pPr>
        <w:spacing w:before="10"/>
        <w:rPr>
          <w:sz w:val="24"/>
          <w:szCs w:val="24"/>
        </w:rPr>
      </w:pPr>
    </w:p>
    <w:p w14:paraId="45DC05AB" w14:textId="77777777" w:rsidR="00BB4946" w:rsidRDefault="004640E3">
      <w:pPr>
        <w:spacing w:line="300" w:lineRule="auto"/>
        <w:ind w:left="2581"/>
        <w:rPr>
          <w:sz w:val="28"/>
          <w:szCs w:val="28"/>
        </w:rPr>
      </w:pPr>
      <w:r>
        <w:rPr>
          <w:b/>
          <w:sz w:val="28"/>
          <w:szCs w:val="28"/>
        </w:rPr>
        <w:t>LAPORAN PROYEK AKHIR</w:t>
      </w:r>
    </w:p>
    <w:p w14:paraId="24D245F1" w14:textId="77777777" w:rsidR="00BB4946" w:rsidRDefault="00BB4946">
      <w:pPr>
        <w:spacing w:before="5" w:line="180" w:lineRule="auto"/>
        <w:rPr>
          <w:sz w:val="18"/>
          <w:szCs w:val="18"/>
        </w:rPr>
      </w:pPr>
    </w:p>
    <w:p w14:paraId="31D1F9B4" w14:textId="77777777" w:rsidR="00BB4946" w:rsidRDefault="00BB4946">
      <w:pPr>
        <w:spacing w:line="200" w:lineRule="auto"/>
      </w:pPr>
    </w:p>
    <w:p w14:paraId="5F654F59" w14:textId="77777777" w:rsidR="00BB4946" w:rsidRDefault="00BB4946">
      <w:pPr>
        <w:spacing w:line="200" w:lineRule="auto"/>
      </w:pPr>
    </w:p>
    <w:p w14:paraId="4CA1E4D2" w14:textId="77777777" w:rsidR="00BB4946" w:rsidRDefault="00BB4946">
      <w:pPr>
        <w:spacing w:line="200" w:lineRule="auto"/>
      </w:pPr>
    </w:p>
    <w:p w14:paraId="79D41DCF" w14:textId="77777777" w:rsidR="00BB4946" w:rsidRDefault="00BB4946">
      <w:pPr>
        <w:spacing w:line="200" w:lineRule="auto"/>
      </w:pPr>
    </w:p>
    <w:p w14:paraId="59888004" w14:textId="77777777" w:rsidR="00BB4946" w:rsidRDefault="00BB4946">
      <w:pPr>
        <w:spacing w:line="200" w:lineRule="auto"/>
      </w:pPr>
    </w:p>
    <w:p w14:paraId="64A3EFFE" w14:textId="77777777" w:rsidR="00BB4946" w:rsidRDefault="00BB4946">
      <w:pPr>
        <w:spacing w:line="200" w:lineRule="auto"/>
      </w:pPr>
    </w:p>
    <w:p w14:paraId="003ADB9D" w14:textId="77777777" w:rsidR="00BB4946" w:rsidRDefault="004640E3">
      <w:pPr>
        <w:spacing w:before="29" w:line="260" w:lineRule="auto"/>
        <w:ind w:left="3685" w:right="3405"/>
        <w:jc w:val="center"/>
        <w:rPr>
          <w:sz w:val="24"/>
          <w:szCs w:val="24"/>
        </w:rPr>
      </w:pPr>
      <w:r>
        <w:rPr>
          <w:sz w:val="24"/>
          <w:szCs w:val="24"/>
        </w:rPr>
        <w:t>Disusun oleh :</w:t>
      </w:r>
    </w:p>
    <w:p w14:paraId="6D07BE92" w14:textId="77777777" w:rsidR="00BB4946" w:rsidRDefault="00BB4946">
      <w:pPr>
        <w:spacing w:before="8" w:line="140" w:lineRule="auto"/>
        <w:rPr>
          <w:sz w:val="15"/>
          <w:szCs w:val="15"/>
        </w:rPr>
        <w:sectPr w:rsidR="00BB4946">
          <w:pgSz w:w="11920" w:h="16860"/>
          <w:pgMar w:top="1580" w:right="1680" w:bottom="280" w:left="1680" w:header="720" w:footer="720" w:gutter="0"/>
          <w:cols w:space="720"/>
        </w:sectPr>
      </w:pPr>
    </w:p>
    <w:p w14:paraId="5D26CB25" w14:textId="77777777" w:rsidR="00BB4946" w:rsidRDefault="004640E3">
      <w:pPr>
        <w:spacing w:before="29"/>
        <w:jc w:val="right"/>
        <w:rPr>
          <w:sz w:val="24"/>
          <w:szCs w:val="24"/>
        </w:rPr>
      </w:pPr>
      <w:r>
        <w:rPr>
          <w:i/>
          <w:sz w:val="24"/>
          <w:szCs w:val="24"/>
        </w:rPr>
        <w:t>Nama1</w:t>
      </w:r>
    </w:p>
    <w:p w14:paraId="344C2614" w14:textId="77777777" w:rsidR="00BB4946" w:rsidRDefault="004640E3">
      <w:pPr>
        <w:spacing w:before="31" w:line="260" w:lineRule="auto"/>
        <w:jc w:val="right"/>
        <w:rPr>
          <w:sz w:val="24"/>
          <w:szCs w:val="24"/>
        </w:rPr>
      </w:pPr>
      <w:r>
        <w:rPr>
          <w:i/>
          <w:sz w:val="24"/>
          <w:szCs w:val="24"/>
        </w:rPr>
        <w:t>Nama2</w:t>
      </w:r>
    </w:p>
    <w:p w14:paraId="685DACB9" w14:textId="77777777" w:rsidR="00BB4946" w:rsidRDefault="004640E3">
      <w:pPr>
        <w:spacing w:before="29"/>
        <w:rPr>
          <w:sz w:val="24"/>
          <w:szCs w:val="24"/>
        </w:rPr>
      </w:pPr>
      <w:r>
        <w:br w:type="column"/>
      </w:r>
      <w:r>
        <w:rPr>
          <w:i/>
          <w:sz w:val="24"/>
          <w:szCs w:val="24"/>
        </w:rPr>
        <w:t>NIM1</w:t>
      </w:r>
    </w:p>
    <w:p w14:paraId="6CB81EC7" w14:textId="77777777" w:rsidR="00BB4946" w:rsidRDefault="004640E3">
      <w:pPr>
        <w:spacing w:before="31" w:line="260" w:lineRule="auto"/>
        <w:rPr>
          <w:sz w:val="24"/>
          <w:szCs w:val="24"/>
        </w:rPr>
        <w:sectPr w:rsidR="00BB4946">
          <w:type w:val="continuous"/>
          <w:pgSz w:w="11920" w:h="16860"/>
          <w:pgMar w:top="1580" w:right="1680" w:bottom="280" w:left="1680" w:header="720" w:footer="720" w:gutter="0"/>
          <w:cols w:num="2" w:space="720" w:equalWidth="0">
            <w:col w:w="3186" w:space="2188"/>
            <w:col w:w="3186" w:space="0"/>
          </w:cols>
        </w:sectPr>
      </w:pPr>
      <w:r>
        <w:rPr>
          <w:i/>
          <w:sz w:val="24"/>
          <w:szCs w:val="24"/>
        </w:rPr>
        <w:t>NIM2</w:t>
      </w:r>
    </w:p>
    <w:p w14:paraId="6E81B5DF" w14:textId="77777777" w:rsidR="00BB4946" w:rsidRDefault="00BB4946">
      <w:pPr>
        <w:spacing w:before="4" w:line="120" w:lineRule="auto"/>
        <w:rPr>
          <w:sz w:val="12"/>
          <w:szCs w:val="12"/>
        </w:rPr>
      </w:pPr>
    </w:p>
    <w:p w14:paraId="012B1657" w14:textId="77777777" w:rsidR="00BB4946" w:rsidRDefault="00BB4946">
      <w:pPr>
        <w:spacing w:line="200" w:lineRule="auto"/>
      </w:pPr>
    </w:p>
    <w:p w14:paraId="6D04B17D" w14:textId="77777777" w:rsidR="00BB4946" w:rsidRDefault="00BB4946">
      <w:pPr>
        <w:spacing w:line="200" w:lineRule="auto"/>
      </w:pPr>
    </w:p>
    <w:p w14:paraId="6819F6DA" w14:textId="77777777" w:rsidR="00BB4946" w:rsidRDefault="00BB4946">
      <w:pPr>
        <w:spacing w:line="200" w:lineRule="auto"/>
      </w:pPr>
    </w:p>
    <w:p w14:paraId="47200AE5" w14:textId="77777777" w:rsidR="00BB4946" w:rsidRDefault="00BB4946">
      <w:pPr>
        <w:spacing w:line="200" w:lineRule="auto"/>
      </w:pPr>
    </w:p>
    <w:p w14:paraId="334EDD24" w14:textId="77777777" w:rsidR="00BB4946" w:rsidRDefault="004640E3">
      <w:pPr>
        <w:spacing w:before="29"/>
        <w:ind w:left="1066" w:right="359"/>
        <w:jc w:val="center"/>
        <w:rPr>
          <w:sz w:val="24"/>
          <w:szCs w:val="24"/>
        </w:rPr>
      </w:pPr>
      <w:r>
        <w:rPr>
          <w:sz w:val="24"/>
          <w:szCs w:val="24"/>
        </w:rPr>
        <w:t>Telah Diperiksa dan Disetujui oleh Asisten Praktikum Sistem Cerdas dan</w:t>
      </w:r>
    </w:p>
    <w:p w14:paraId="738681C5" w14:textId="77777777" w:rsidR="00BB4946" w:rsidRDefault="004640E3">
      <w:pPr>
        <w:spacing w:before="31"/>
        <w:ind w:left="3508" w:right="2803"/>
        <w:jc w:val="center"/>
        <w:rPr>
          <w:sz w:val="24"/>
          <w:szCs w:val="24"/>
        </w:rPr>
      </w:pPr>
      <w:r>
        <w:rPr>
          <w:sz w:val="24"/>
          <w:szCs w:val="24"/>
        </w:rPr>
        <w:t>Pendukung Keputusan</w:t>
      </w:r>
    </w:p>
    <w:p w14:paraId="0A2D5EA7" w14:textId="77777777" w:rsidR="00BB4946" w:rsidRDefault="004640E3">
      <w:pPr>
        <w:spacing w:before="29" w:line="260" w:lineRule="auto"/>
        <w:ind w:left="2853" w:right="2142"/>
        <w:jc w:val="center"/>
        <w:rPr>
          <w:sz w:val="24"/>
          <w:szCs w:val="24"/>
        </w:rPr>
      </w:pPr>
      <w:r>
        <w:rPr>
          <w:sz w:val="24"/>
          <w:szCs w:val="24"/>
        </w:rPr>
        <w:t>Pada Tanggal : .................................</w:t>
      </w:r>
    </w:p>
    <w:p w14:paraId="0994D85B" w14:textId="77777777" w:rsidR="00BB4946" w:rsidRDefault="00BB4946">
      <w:pPr>
        <w:spacing w:line="200" w:lineRule="auto"/>
      </w:pPr>
    </w:p>
    <w:p w14:paraId="2E3CCA91" w14:textId="77777777" w:rsidR="00BB4946" w:rsidRDefault="00BB4946">
      <w:pPr>
        <w:spacing w:line="200" w:lineRule="auto"/>
      </w:pPr>
    </w:p>
    <w:p w14:paraId="6D33D64B" w14:textId="77777777" w:rsidR="00BB4946" w:rsidRDefault="00BB4946">
      <w:pPr>
        <w:spacing w:line="200" w:lineRule="auto"/>
        <w:sectPr w:rsidR="00BB4946">
          <w:type w:val="continuous"/>
          <w:pgSz w:w="11920" w:h="16860"/>
          <w:pgMar w:top="1580" w:right="1680" w:bottom="280" w:left="1680" w:header="720" w:footer="720" w:gutter="0"/>
          <w:cols w:space="720"/>
        </w:sectPr>
      </w:pPr>
    </w:p>
    <w:p w14:paraId="78B0EF3B" w14:textId="77777777" w:rsidR="00BB4946" w:rsidRDefault="004640E3">
      <w:pPr>
        <w:spacing w:before="29"/>
        <w:ind w:left="780" w:right="-56"/>
        <w:rPr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36D6B188" w14:textId="77777777" w:rsidR="00BB4946" w:rsidRDefault="00BB4946">
      <w:pPr>
        <w:spacing w:before="7" w:line="140" w:lineRule="auto"/>
        <w:rPr>
          <w:sz w:val="15"/>
          <w:szCs w:val="15"/>
        </w:rPr>
      </w:pPr>
    </w:p>
    <w:p w14:paraId="65657510" w14:textId="77777777" w:rsidR="00BB4946" w:rsidRDefault="00BB4946">
      <w:pPr>
        <w:spacing w:line="200" w:lineRule="auto"/>
      </w:pPr>
    </w:p>
    <w:p w14:paraId="0048CBAC" w14:textId="77777777" w:rsidR="00BB4946" w:rsidRDefault="00BB4946">
      <w:pPr>
        <w:spacing w:line="200" w:lineRule="auto"/>
      </w:pPr>
    </w:p>
    <w:p w14:paraId="03BA2555" w14:textId="77777777" w:rsidR="00BB4946" w:rsidRDefault="00BB4946">
      <w:pPr>
        <w:spacing w:line="200" w:lineRule="auto"/>
      </w:pPr>
    </w:p>
    <w:p w14:paraId="1736E8ED" w14:textId="77777777" w:rsidR="00BB4946" w:rsidRDefault="00BB4946">
      <w:pPr>
        <w:spacing w:line="200" w:lineRule="auto"/>
      </w:pPr>
    </w:p>
    <w:p w14:paraId="3092930B" w14:textId="77777777" w:rsidR="00BB4946" w:rsidRDefault="00BB4946">
      <w:pPr>
        <w:spacing w:line="200" w:lineRule="auto"/>
      </w:pPr>
    </w:p>
    <w:p w14:paraId="021FD079" w14:textId="77777777" w:rsidR="00BB4946" w:rsidRDefault="00BB4946">
      <w:pPr>
        <w:spacing w:line="200" w:lineRule="auto"/>
      </w:pPr>
    </w:p>
    <w:p w14:paraId="198D6805" w14:textId="77777777" w:rsidR="00BB4946" w:rsidRDefault="004640E3">
      <w:pPr>
        <w:ind w:left="459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Asisten Praktikum 1</w:t>
      </w:r>
    </w:p>
    <w:p w14:paraId="60DC5089" w14:textId="77777777" w:rsidR="00BB4946" w:rsidRDefault="004640E3">
      <w:pPr>
        <w:spacing w:line="260" w:lineRule="auto"/>
        <w:ind w:left="800"/>
        <w:rPr>
          <w:sz w:val="24"/>
          <w:szCs w:val="24"/>
        </w:rPr>
      </w:pPr>
      <w:r>
        <w:rPr>
          <w:b/>
          <w:sz w:val="24"/>
          <w:szCs w:val="24"/>
        </w:rPr>
        <w:t>NIM.</w:t>
      </w:r>
    </w:p>
    <w:p w14:paraId="7F0A8041" w14:textId="77777777" w:rsidR="00BB4946" w:rsidRDefault="004640E3">
      <w:pPr>
        <w:spacing w:before="29"/>
        <w:rPr>
          <w:sz w:val="24"/>
          <w:szCs w:val="24"/>
        </w:rPr>
      </w:pPr>
      <w:r>
        <w:br w:type="column"/>
      </w:r>
      <w:r>
        <w:rPr>
          <w:b/>
          <w:sz w:val="24"/>
          <w:szCs w:val="24"/>
        </w:rPr>
        <w:t>Asisten Praktikum</w:t>
      </w:r>
    </w:p>
    <w:p w14:paraId="50E73619" w14:textId="77777777" w:rsidR="00BB4946" w:rsidRDefault="00BB4946">
      <w:pPr>
        <w:spacing w:before="7" w:line="140" w:lineRule="auto"/>
        <w:rPr>
          <w:sz w:val="15"/>
          <w:szCs w:val="15"/>
        </w:rPr>
      </w:pPr>
    </w:p>
    <w:p w14:paraId="511339EB" w14:textId="77777777" w:rsidR="00BB4946" w:rsidRDefault="00BB4946">
      <w:pPr>
        <w:spacing w:line="200" w:lineRule="auto"/>
      </w:pPr>
    </w:p>
    <w:p w14:paraId="69A1C83B" w14:textId="77777777" w:rsidR="00BB4946" w:rsidRDefault="00BB4946">
      <w:pPr>
        <w:spacing w:line="200" w:lineRule="auto"/>
      </w:pPr>
    </w:p>
    <w:p w14:paraId="7E8B73CB" w14:textId="77777777" w:rsidR="00BB4946" w:rsidRDefault="00BB4946">
      <w:pPr>
        <w:spacing w:line="200" w:lineRule="auto"/>
      </w:pPr>
    </w:p>
    <w:p w14:paraId="46E63652" w14:textId="77777777" w:rsidR="00BB4946" w:rsidRDefault="00BB4946">
      <w:pPr>
        <w:spacing w:line="200" w:lineRule="auto"/>
      </w:pPr>
    </w:p>
    <w:p w14:paraId="08BEC022" w14:textId="77777777" w:rsidR="00BB4946" w:rsidRDefault="00BB4946">
      <w:pPr>
        <w:spacing w:line="200" w:lineRule="auto"/>
      </w:pPr>
    </w:p>
    <w:p w14:paraId="18DD91C0" w14:textId="77777777" w:rsidR="00BB4946" w:rsidRDefault="00BB4946">
      <w:pPr>
        <w:spacing w:line="200" w:lineRule="auto"/>
      </w:pPr>
    </w:p>
    <w:p w14:paraId="072D2B79" w14:textId="77777777" w:rsidR="00BB4946" w:rsidRDefault="004640E3">
      <w:pPr>
        <w:ind w:left="43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Asisten Praktikum 2</w:t>
      </w:r>
    </w:p>
    <w:p w14:paraId="6AE987B0" w14:textId="77777777" w:rsidR="00BB4946" w:rsidRDefault="004640E3">
      <w:pPr>
        <w:spacing w:line="260" w:lineRule="auto"/>
        <w:ind w:left="173"/>
        <w:rPr>
          <w:sz w:val="24"/>
          <w:szCs w:val="24"/>
        </w:rPr>
        <w:sectPr w:rsidR="00BB4946">
          <w:type w:val="continuous"/>
          <w:pgSz w:w="11920" w:h="16860"/>
          <w:pgMar w:top="1580" w:right="1680" w:bottom="280" w:left="1680" w:header="720" w:footer="720" w:gutter="0"/>
          <w:cols w:num="2" w:space="720" w:equalWidth="0">
            <w:col w:w="2555" w:space="3449"/>
            <w:col w:w="2555" w:space="0"/>
          </w:cols>
        </w:sectPr>
      </w:pPr>
      <w:r>
        <w:rPr>
          <w:b/>
          <w:sz w:val="24"/>
          <w:szCs w:val="24"/>
        </w:rPr>
        <w:t>NIM.</w:t>
      </w:r>
    </w:p>
    <w:p w14:paraId="1C0756C3" w14:textId="77777777" w:rsidR="00BB4946" w:rsidRDefault="004640E3">
      <w:pPr>
        <w:spacing w:line="200" w:lineRule="auto"/>
      </w:pPr>
      <w:r>
        <w:pict w14:anchorId="14EFBE3D">
          <v:shape id="_x0000_s2051" type="#_x0000_t75" style="position:absolute;margin-left:84.95pt;margin-top:184.5pt;width:439.45pt;height:400.1pt;z-index:-251658752;mso-position-horizontal:absolute;mso-position-horizontal-relative:page;mso-position-vertical:absolute;mso-position-vertical-relative:page">
            <v:imagedata r:id="rId9" o:title=""/>
            <w10:wrap anchorx="page" anchory="page"/>
          </v:shape>
        </w:pict>
      </w:r>
    </w:p>
    <w:p w14:paraId="60983900" w14:textId="77777777" w:rsidR="00BB4946" w:rsidRDefault="00BB4946">
      <w:pPr>
        <w:spacing w:line="200" w:lineRule="auto"/>
      </w:pPr>
    </w:p>
    <w:p w14:paraId="4ACF9DC0" w14:textId="77777777" w:rsidR="00BB4946" w:rsidRDefault="00BB4946">
      <w:pPr>
        <w:spacing w:line="200" w:lineRule="auto"/>
      </w:pPr>
    </w:p>
    <w:p w14:paraId="19E3A60B" w14:textId="77777777" w:rsidR="00BB4946" w:rsidRDefault="00BB4946">
      <w:pPr>
        <w:spacing w:before="6" w:line="220" w:lineRule="auto"/>
        <w:rPr>
          <w:sz w:val="22"/>
          <w:szCs w:val="22"/>
        </w:rPr>
      </w:pPr>
    </w:p>
    <w:p w14:paraId="4D65BEED" w14:textId="77777777" w:rsidR="00BB4946" w:rsidRDefault="00BB4946">
      <w:pPr>
        <w:spacing w:before="9" w:line="100" w:lineRule="auto"/>
        <w:rPr>
          <w:sz w:val="10"/>
          <w:szCs w:val="10"/>
        </w:rPr>
      </w:pPr>
    </w:p>
    <w:p w14:paraId="535A5626" w14:textId="77777777" w:rsidR="00BB4946" w:rsidRDefault="00BB4946">
      <w:pPr>
        <w:spacing w:line="200" w:lineRule="auto"/>
      </w:pPr>
    </w:p>
    <w:p w14:paraId="4BA7D7A8" w14:textId="77777777" w:rsidR="00BB4946" w:rsidRDefault="00BB4946">
      <w:pPr>
        <w:spacing w:line="200" w:lineRule="auto"/>
      </w:pPr>
    </w:p>
    <w:p w14:paraId="0109186F" w14:textId="77777777" w:rsidR="00BB4946" w:rsidRDefault="00BB4946">
      <w:pPr>
        <w:spacing w:line="200" w:lineRule="auto"/>
      </w:pPr>
    </w:p>
    <w:p w14:paraId="54FB09FA" w14:textId="77777777" w:rsidR="00BB4946" w:rsidRDefault="00BB4946">
      <w:pPr>
        <w:spacing w:line="200" w:lineRule="auto"/>
      </w:pPr>
    </w:p>
    <w:p w14:paraId="3DBAA9BE" w14:textId="77777777" w:rsidR="00BB4946" w:rsidRDefault="00BB4946">
      <w:pPr>
        <w:spacing w:line="200" w:lineRule="auto"/>
      </w:pPr>
    </w:p>
    <w:p w14:paraId="3D0EAEDF" w14:textId="77777777" w:rsidR="00BB4946" w:rsidRDefault="00BB4946">
      <w:pPr>
        <w:spacing w:line="200" w:lineRule="auto"/>
      </w:pPr>
    </w:p>
    <w:p w14:paraId="77577A79" w14:textId="77777777" w:rsidR="00BB4946" w:rsidRDefault="00BB4946">
      <w:pPr>
        <w:spacing w:line="200" w:lineRule="auto"/>
      </w:pPr>
    </w:p>
    <w:p w14:paraId="72026F83" w14:textId="77777777" w:rsidR="00BB4946" w:rsidRDefault="00BB4946">
      <w:pPr>
        <w:spacing w:line="200" w:lineRule="auto"/>
      </w:pPr>
    </w:p>
    <w:p w14:paraId="627CE2A8" w14:textId="77777777" w:rsidR="00BB4946" w:rsidRDefault="00BB4946">
      <w:pPr>
        <w:spacing w:line="200" w:lineRule="auto"/>
      </w:pPr>
    </w:p>
    <w:p w14:paraId="6C1040CA" w14:textId="77777777" w:rsidR="00BB4946" w:rsidRDefault="00BB4946">
      <w:pPr>
        <w:spacing w:line="200" w:lineRule="auto"/>
      </w:pPr>
    </w:p>
    <w:p w14:paraId="46926597" w14:textId="77777777" w:rsidR="00BB4946" w:rsidRDefault="00BB4946">
      <w:pPr>
        <w:spacing w:line="200" w:lineRule="auto"/>
      </w:pPr>
    </w:p>
    <w:p w14:paraId="79503462" w14:textId="77777777" w:rsidR="00BB4946" w:rsidRDefault="00BB4946">
      <w:pPr>
        <w:spacing w:line="200" w:lineRule="auto"/>
      </w:pPr>
    </w:p>
    <w:p w14:paraId="14F68E56" w14:textId="77777777" w:rsidR="00BB4946" w:rsidRDefault="00BB4946">
      <w:pPr>
        <w:spacing w:line="200" w:lineRule="auto"/>
      </w:pPr>
    </w:p>
    <w:p w14:paraId="51BF4119" w14:textId="77777777" w:rsidR="00BB4946" w:rsidRDefault="00BB4946">
      <w:pPr>
        <w:spacing w:line="200" w:lineRule="auto"/>
      </w:pPr>
    </w:p>
    <w:p w14:paraId="31313D57" w14:textId="77777777" w:rsidR="00BB4946" w:rsidRDefault="00BB4946">
      <w:pPr>
        <w:spacing w:line="200" w:lineRule="auto"/>
      </w:pPr>
    </w:p>
    <w:p w14:paraId="490B039A" w14:textId="77777777" w:rsidR="00BB4946" w:rsidRDefault="00BB4946">
      <w:pPr>
        <w:spacing w:line="200" w:lineRule="auto"/>
      </w:pPr>
    </w:p>
    <w:p w14:paraId="46961259" w14:textId="77777777" w:rsidR="00BB4946" w:rsidRDefault="00BB4946">
      <w:pPr>
        <w:spacing w:line="200" w:lineRule="auto"/>
      </w:pPr>
    </w:p>
    <w:p w14:paraId="064AAD4A" w14:textId="77777777" w:rsidR="00BB4946" w:rsidRDefault="00BB4946">
      <w:pPr>
        <w:spacing w:line="200" w:lineRule="auto"/>
      </w:pPr>
    </w:p>
    <w:p w14:paraId="79E691E6" w14:textId="77777777" w:rsidR="00BB4946" w:rsidRDefault="00BB4946">
      <w:pPr>
        <w:spacing w:line="200" w:lineRule="auto"/>
      </w:pPr>
    </w:p>
    <w:p w14:paraId="1D78103B" w14:textId="77777777" w:rsidR="00BB4946" w:rsidRDefault="004640E3">
      <w:pPr>
        <w:ind w:left="4312" w:right="4029"/>
        <w:jc w:val="center"/>
        <w:rPr>
          <w:sz w:val="24"/>
          <w:szCs w:val="24"/>
        </w:rPr>
        <w:sectPr w:rsidR="00BB4946">
          <w:type w:val="continuous"/>
          <w:pgSz w:w="11920" w:h="16860"/>
          <w:pgMar w:top="1580" w:right="1680" w:bottom="280" w:left="1680" w:header="720" w:footer="720" w:gutter="0"/>
          <w:cols w:space="720"/>
        </w:sectPr>
      </w:pPr>
      <w:r>
        <w:rPr>
          <w:sz w:val="24"/>
          <w:szCs w:val="24"/>
        </w:rPr>
        <w:t>ii</w:t>
      </w:r>
    </w:p>
    <w:p w14:paraId="22135BA9" w14:textId="77777777" w:rsidR="00BB4946" w:rsidRDefault="004640E3">
      <w:pPr>
        <w:spacing w:before="97"/>
        <w:ind w:left="3129" w:right="315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KATA PENGANTAR</w:t>
      </w:r>
    </w:p>
    <w:p w14:paraId="5BB02D06" w14:textId="77777777" w:rsidR="00BB4946" w:rsidRDefault="00BB4946">
      <w:pPr>
        <w:spacing w:before="5" w:line="180" w:lineRule="auto"/>
        <w:rPr>
          <w:sz w:val="19"/>
          <w:szCs w:val="19"/>
        </w:rPr>
      </w:pPr>
    </w:p>
    <w:p w14:paraId="10BC15BA" w14:textId="77777777" w:rsidR="00BB4946" w:rsidRDefault="00BB4946">
      <w:pPr>
        <w:spacing w:line="200" w:lineRule="auto"/>
      </w:pPr>
    </w:p>
    <w:p w14:paraId="1A9A2C2E" w14:textId="77777777" w:rsidR="00BB4946" w:rsidRDefault="00BB4946">
      <w:pPr>
        <w:spacing w:line="200" w:lineRule="auto"/>
      </w:pPr>
    </w:p>
    <w:p w14:paraId="279DAF9D" w14:textId="77777777" w:rsidR="00BB4946" w:rsidRDefault="00BB4946">
      <w:pPr>
        <w:spacing w:line="200" w:lineRule="auto"/>
      </w:pPr>
    </w:p>
    <w:p w14:paraId="6766D7C6" w14:textId="77777777" w:rsidR="00BB4946" w:rsidRDefault="00BB4946">
      <w:pPr>
        <w:spacing w:line="200" w:lineRule="auto"/>
      </w:pPr>
    </w:p>
    <w:p w14:paraId="6F70BA8B" w14:textId="77777777" w:rsidR="00BB4946" w:rsidRDefault="004640E3">
      <w:pPr>
        <w:spacing w:line="359" w:lineRule="auto"/>
        <w:ind w:left="102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Puji syukur saya panjatkan kepada Tuhan Yang Maha Esa yang senantiasa mencurahkan rahmat dan hidayah-Nya sehingga saya dapat menyelesaikan praktikum Sistem Cerdas dan Pendukung Keputusan serta laporan proyek akhir praktikum yang berjudul </w:t>
      </w:r>
      <w:r>
        <w:rPr>
          <w:color w:val="FF0000"/>
          <w:sz w:val="24"/>
          <w:szCs w:val="24"/>
        </w:rPr>
        <w:t>&lt;judul proyek akhi</w:t>
      </w:r>
      <w:r>
        <w:rPr>
          <w:color w:val="FF0000"/>
          <w:sz w:val="24"/>
          <w:szCs w:val="24"/>
        </w:rPr>
        <w:t xml:space="preserve">r&gt;. </w:t>
      </w:r>
      <w:r>
        <w:rPr>
          <w:color w:val="000000"/>
          <w:sz w:val="24"/>
          <w:szCs w:val="24"/>
        </w:rPr>
        <w:t>Adapun laporan ini berisi tentang proyek akhir yang saya pilih dari hasil pembelajaran selama praktikum berlangsung.</w:t>
      </w:r>
    </w:p>
    <w:p w14:paraId="52B14AC0" w14:textId="77777777" w:rsidR="00BB4946" w:rsidRDefault="004640E3">
      <w:pPr>
        <w:spacing w:before="11" w:line="359" w:lineRule="auto"/>
        <w:ind w:left="102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Tidak lupa ucapan terimakasih kepada asisten dosen yang selalu membimbing dan mengajari saya dalam melaksanakan praktikum dan dalam men</w:t>
      </w:r>
      <w:r>
        <w:rPr>
          <w:sz w:val="24"/>
          <w:szCs w:val="24"/>
        </w:rPr>
        <w:t>yusun laporan ini. Laporan ini masih sangat jauh dari kesempurnaan, oleh karena itu kritik serta saran yang membangun saya harapkan untuk menyempurnakan laporan akhir ini.</w:t>
      </w:r>
    </w:p>
    <w:p w14:paraId="768D8316" w14:textId="77777777" w:rsidR="00BB4946" w:rsidRDefault="004640E3">
      <w:pPr>
        <w:spacing w:before="4" w:line="360" w:lineRule="auto"/>
        <w:ind w:left="102" w:right="73" w:firstLine="720"/>
        <w:jc w:val="both"/>
        <w:rPr>
          <w:sz w:val="24"/>
          <w:szCs w:val="24"/>
        </w:rPr>
      </w:pPr>
      <w:r>
        <w:rPr>
          <w:sz w:val="24"/>
          <w:szCs w:val="24"/>
        </w:rPr>
        <w:t>Atas perhatian dari semua pihak yang membantu penulisan ini, saya ucapkan terimakasi</w:t>
      </w:r>
      <w:r>
        <w:rPr>
          <w:sz w:val="24"/>
          <w:szCs w:val="24"/>
        </w:rPr>
        <w:t>h. Semoga laporan ini dapat dipergunakan seperlunya.</w:t>
      </w:r>
    </w:p>
    <w:p w14:paraId="2DEACCF1" w14:textId="77777777" w:rsidR="00BB4946" w:rsidRDefault="00BB4946">
      <w:pPr>
        <w:spacing w:line="200" w:lineRule="auto"/>
      </w:pPr>
    </w:p>
    <w:p w14:paraId="23C50D66" w14:textId="77777777" w:rsidR="00BB4946" w:rsidRDefault="00BB4946">
      <w:pPr>
        <w:spacing w:before="16" w:line="200" w:lineRule="auto"/>
      </w:pPr>
    </w:p>
    <w:p w14:paraId="599FBF58" w14:textId="77777777" w:rsidR="00BB4946" w:rsidRDefault="004640E3">
      <w:pPr>
        <w:ind w:left="5685"/>
        <w:rPr>
          <w:sz w:val="24"/>
          <w:szCs w:val="24"/>
        </w:rPr>
      </w:pPr>
      <w:r>
        <w:rPr>
          <w:sz w:val="24"/>
          <w:szCs w:val="24"/>
        </w:rPr>
        <w:t xml:space="preserve">Yogyakarta, </w:t>
      </w:r>
      <w:r>
        <w:rPr>
          <w:color w:val="FF0000"/>
          <w:sz w:val="24"/>
          <w:szCs w:val="24"/>
        </w:rPr>
        <w:t>Tanggal</w:t>
      </w:r>
    </w:p>
    <w:p w14:paraId="607C8322" w14:textId="77777777" w:rsidR="00BB4946" w:rsidRDefault="00BB4946">
      <w:pPr>
        <w:spacing w:line="180" w:lineRule="auto"/>
        <w:rPr>
          <w:sz w:val="18"/>
          <w:szCs w:val="18"/>
        </w:rPr>
      </w:pPr>
    </w:p>
    <w:p w14:paraId="23BFAC56" w14:textId="77777777" w:rsidR="00BB4946" w:rsidRDefault="00BB4946">
      <w:pPr>
        <w:spacing w:line="200" w:lineRule="auto"/>
      </w:pPr>
    </w:p>
    <w:p w14:paraId="0B4311D3" w14:textId="77777777" w:rsidR="00BB4946" w:rsidRDefault="00BB4946">
      <w:pPr>
        <w:spacing w:line="200" w:lineRule="auto"/>
      </w:pPr>
    </w:p>
    <w:p w14:paraId="270F7012" w14:textId="77777777" w:rsidR="00BB4946" w:rsidRDefault="00BB4946">
      <w:pPr>
        <w:spacing w:line="200" w:lineRule="auto"/>
      </w:pPr>
    </w:p>
    <w:p w14:paraId="164B20A8" w14:textId="77777777" w:rsidR="00BB4946" w:rsidRDefault="00BB4946">
      <w:pPr>
        <w:spacing w:line="200" w:lineRule="auto"/>
      </w:pPr>
    </w:p>
    <w:p w14:paraId="5B3096C2" w14:textId="77777777" w:rsidR="00BB4946" w:rsidRDefault="00BB4946">
      <w:pPr>
        <w:spacing w:line="200" w:lineRule="auto"/>
      </w:pPr>
    </w:p>
    <w:p w14:paraId="7214867C" w14:textId="77777777" w:rsidR="00BB4946" w:rsidRDefault="00BB4946">
      <w:pPr>
        <w:spacing w:line="200" w:lineRule="auto"/>
      </w:pPr>
    </w:p>
    <w:p w14:paraId="18784679" w14:textId="77777777" w:rsidR="00BB4946" w:rsidRDefault="004640E3">
      <w:pPr>
        <w:ind w:right="1132"/>
        <w:jc w:val="right"/>
        <w:rPr>
          <w:sz w:val="24"/>
          <w:szCs w:val="24"/>
        </w:rPr>
        <w:sectPr w:rsidR="00BB4946">
          <w:footerReference w:type="default" r:id="rId10"/>
          <w:pgSz w:w="11920" w:h="16860"/>
          <w:pgMar w:top="1580" w:right="1300" w:bottom="280" w:left="1600" w:header="0" w:footer="759" w:gutter="0"/>
          <w:pgNumType w:start="3"/>
          <w:cols w:space="720"/>
        </w:sectPr>
      </w:pPr>
      <w:r>
        <w:rPr>
          <w:sz w:val="24"/>
          <w:szCs w:val="24"/>
        </w:rPr>
        <w:t>Penyusun</w:t>
      </w:r>
    </w:p>
    <w:p w14:paraId="59345A82" w14:textId="77777777" w:rsidR="00BB4946" w:rsidRDefault="00BB4946">
      <w:pPr>
        <w:spacing w:line="200" w:lineRule="auto"/>
      </w:pPr>
    </w:p>
    <w:p w14:paraId="4881232A" w14:textId="77777777" w:rsidR="00BB4946" w:rsidRDefault="00BB4946">
      <w:pPr>
        <w:spacing w:line="200" w:lineRule="auto"/>
      </w:pPr>
    </w:p>
    <w:p w14:paraId="1D2ED85A" w14:textId="77777777" w:rsidR="00BB4946" w:rsidRDefault="00BB4946">
      <w:pPr>
        <w:spacing w:line="200" w:lineRule="auto"/>
      </w:pPr>
    </w:p>
    <w:p w14:paraId="292EC339" w14:textId="77777777" w:rsidR="00BB4946" w:rsidRDefault="00BB4946">
      <w:pPr>
        <w:spacing w:before="2" w:line="280" w:lineRule="auto"/>
        <w:rPr>
          <w:sz w:val="28"/>
          <w:szCs w:val="28"/>
        </w:rPr>
      </w:pPr>
    </w:p>
    <w:p w14:paraId="020422F9" w14:textId="77777777" w:rsidR="00BB4946" w:rsidRDefault="004640E3">
      <w:pPr>
        <w:spacing w:before="24"/>
        <w:ind w:left="3670" w:right="3532"/>
        <w:jc w:val="center"/>
        <w:rPr>
          <w:sz w:val="28"/>
          <w:szCs w:val="28"/>
        </w:rPr>
      </w:pPr>
      <w:r>
        <w:rPr>
          <w:b/>
          <w:sz w:val="28"/>
          <w:szCs w:val="28"/>
        </w:rPr>
        <w:t>DAFTAR ISI</w:t>
      </w:r>
    </w:p>
    <w:p w14:paraId="73BE65F3" w14:textId="77777777" w:rsidR="00BB4946" w:rsidRDefault="00BB4946">
      <w:pPr>
        <w:spacing w:before="4" w:line="160" w:lineRule="auto"/>
        <w:rPr>
          <w:sz w:val="16"/>
          <w:szCs w:val="16"/>
        </w:rPr>
      </w:pPr>
    </w:p>
    <w:p w14:paraId="6A59FDA9" w14:textId="77777777" w:rsidR="00BB4946" w:rsidRDefault="004640E3">
      <w:pPr>
        <w:spacing w:line="360" w:lineRule="auto"/>
        <w:ind w:left="142" w:right="78"/>
        <w:rPr>
          <w:sz w:val="24"/>
          <w:szCs w:val="24"/>
        </w:rPr>
      </w:pPr>
      <w:r>
        <w:rPr>
          <w:sz w:val="24"/>
          <w:szCs w:val="24"/>
        </w:rPr>
        <w:t>HALAMAN JUDUL ......................................................................................................... i HALAMAN PENGESAHAN ............................................................................................ ii KATA PENGANTAR.....</w:t>
      </w:r>
      <w:r>
        <w:rPr>
          <w:sz w:val="24"/>
          <w:szCs w:val="24"/>
        </w:rPr>
        <w:t>.................................................................................................. iii DAFTAR ISI ..................................................................................................................... iv JUDUL PROYEK AKHIR...</w:t>
      </w:r>
      <w:r>
        <w:rPr>
          <w:sz w:val="24"/>
          <w:szCs w:val="24"/>
        </w:rPr>
        <w:t>............................................................................................. 1</w:t>
      </w:r>
    </w:p>
    <w:p w14:paraId="196519D5" w14:textId="77777777" w:rsidR="00BB4946" w:rsidRDefault="004640E3">
      <w:pPr>
        <w:spacing w:before="6"/>
        <w:ind w:left="142"/>
        <w:rPr>
          <w:sz w:val="24"/>
          <w:szCs w:val="24"/>
        </w:rPr>
      </w:pPr>
      <w:r>
        <w:rPr>
          <w:sz w:val="24"/>
          <w:szCs w:val="24"/>
        </w:rPr>
        <w:t>BAB I PENDAHULUAN ................................................................................................. 2</w:t>
      </w:r>
    </w:p>
    <w:p w14:paraId="569CC743" w14:textId="77777777" w:rsidR="00BB4946" w:rsidRDefault="00BB4946">
      <w:pPr>
        <w:spacing w:before="4" w:line="120" w:lineRule="auto"/>
        <w:rPr>
          <w:sz w:val="13"/>
          <w:szCs w:val="13"/>
        </w:rPr>
      </w:pPr>
    </w:p>
    <w:p w14:paraId="579528BC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1.1 Latar Belakang Masalah ........................................................................................ 2</w:t>
      </w:r>
    </w:p>
    <w:p w14:paraId="10489482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4B75FB65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1.2 Tujuan Proyek Akhir ............................................................................................. 2</w:t>
      </w:r>
    </w:p>
    <w:p w14:paraId="083A2610" w14:textId="77777777" w:rsidR="00BB4946" w:rsidRDefault="00BB4946">
      <w:pPr>
        <w:spacing w:before="9" w:line="120" w:lineRule="auto"/>
        <w:rPr>
          <w:sz w:val="13"/>
          <w:szCs w:val="13"/>
        </w:rPr>
      </w:pPr>
    </w:p>
    <w:p w14:paraId="39D2FB85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1.3 Manfaat Proy</w:t>
      </w:r>
      <w:r>
        <w:rPr>
          <w:sz w:val="24"/>
          <w:szCs w:val="24"/>
        </w:rPr>
        <w:t>ek Akhir ........................................................................................... 2</w:t>
      </w:r>
    </w:p>
    <w:p w14:paraId="6E07F0A2" w14:textId="77777777" w:rsidR="00BB4946" w:rsidRDefault="00BB4946">
      <w:pPr>
        <w:spacing w:before="2" w:line="140" w:lineRule="auto"/>
        <w:rPr>
          <w:sz w:val="14"/>
          <w:szCs w:val="14"/>
        </w:rPr>
      </w:pPr>
    </w:p>
    <w:p w14:paraId="41A77674" w14:textId="77777777" w:rsidR="00BB4946" w:rsidRDefault="004640E3">
      <w:pPr>
        <w:ind w:left="142"/>
        <w:rPr>
          <w:sz w:val="24"/>
          <w:szCs w:val="24"/>
        </w:rPr>
      </w:pPr>
      <w:r>
        <w:rPr>
          <w:sz w:val="24"/>
          <w:szCs w:val="24"/>
        </w:rPr>
        <w:t>BAB II PEMBAHASAN................................................................................................... 3</w:t>
      </w:r>
    </w:p>
    <w:p w14:paraId="507826DE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2C77ED9D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2.1 Dasar Teori ................</w:t>
      </w:r>
      <w:r>
        <w:rPr>
          <w:sz w:val="24"/>
          <w:szCs w:val="24"/>
        </w:rPr>
        <w:t>............................................................................................ 3</w:t>
      </w:r>
    </w:p>
    <w:p w14:paraId="0FE36725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21F8B861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2.2 Deskripsi Umum Proyek Akhir ............................................................................. 3</w:t>
      </w:r>
    </w:p>
    <w:p w14:paraId="5DC63515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17EF4A49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2.3 Inti Pembahasan............................</w:t>
      </w:r>
      <w:r>
        <w:rPr>
          <w:sz w:val="24"/>
          <w:szCs w:val="24"/>
        </w:rPr>
        <w:t>......................................................................... 3</w:t>
      </w:r>
    </w:p>
    <w:p w14:paraId="52019C53" w14:textId="77777777" w:rsidR="00BB4946" w:rsidRDefault="00BB4946">
      <w:pPr>
        <w:spacing w:before="2" w:line="140" w:lineRule="auto"/>
        <w:rPr>
          <w:sz w:val="14"/>
          <w:szCs w:val="14"/>
        </w:rPr>
      </w:pPr>
    </w:p>
    <w:p w14:paraId="22D6F2C6" w14:textId="77777777" w:rsidR="00BB4946" w:rsidRDefault="004640E3">
      <w:pPr>
        <w:ind w:left="202"/>
        <w:rPr>
          <w:sz w:val="24"/>
          <w:szCs w:val="24"/>
        </w:rPr>
      </w:pPr>
      <w:r>
        <w:rPr>
          <w:sz w:val="24"/>
          <w:szCs w:val="24"/>
        </w:rPr>
        <w:t>BAB III JADWAL PENGERJAAN DAN PEMBAGIAN TUGAS ................................. 3</w:t>
      </w:r>
    </w:p>
    <w:p w14:paraId="2B2C4882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5CE66E01" w14:textId="77777777" w:rsidR="00BB4946" w:rsidRDefault="004640E3">
      <w:pPr>
        <w:ind w:left="205" w:right="163"/>
        <w:jc w:val="center"/>
        <w:rPr>
          <w:sz w:val="24"/>
          <w:szCs w:val="24"/>
        </w:rPr>
      </w:pPr>
      <w:r>
        <w:rPr>
          <w:sz w:val="24"/>
          <w:szCs w:val="24"/>
        </w:rPr>
        <w:t>1. 3.1 Jadwal Pengerjaan........................................................................</w:t>
      </w:r>
      <w:r>
        <w:rPr>
          <w:sz w:val="24"/>
          <w:szCs w:val="24"/>
        </w:rPr>
        <w:t>.......................... 4</w:t>
      </w:r>
    </w:p>
    <w:p w14:paraId="0F1700D8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00882834" w14:textId="77777777" w:rsidR="00BB4946" w:rsidRDefault="004640E3">
      <w:pPr>
        <w:ind w:left="101"/>
        <w:rPr>
          <w:sz w:val="24"/>
          <w:szCs w:val="24"/>
        </w:rPr>
      </w:pPr>
      <w:r>
        <w:rPr>
          <w:sz w:val="24"/>
          <w:szCs w:val="24"/>
        </w:rPr>
        <w:t>2.   3.2 Pembagian Tugas ................................................................................................... 4</w:t>
      </w:r>
    </w:p>
    <w:p w14:paraId="027AFC2E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43292769" w14:textId="77777777" w:rsidR="00BB4946" w:rsidRDefault="004640E3">
      <w:pPr>
        <w:ind w:left="142"/>
        <w:rPr>
          <w:sz w:val="24"/>
          <w:szCs w:val="24"/>
        </w:rPr>
      </w:pPr>
      <w:r>
        <w:rPr>
          <w:sz w:val="24"/>
          <w:szCs w:val="24"/>
        </w:rPr>
        <w:t>BAB IV KESIMPULAN DAN SARAN........................................................................... 5</w:t>
      </w:r>
    </w:p>
    <w:p w14:paraId="1CD9BD0D" w14:textId="77777777" w:rsidR="00BB4946" w:rsidRDefault="00BB4946">
      <w:pPr>
        <w:spacing w:before="9" w:line="120" w:lineRule="auto"/>
        <w:rPr>
          <w:sz w:val="13"/>
          <w:szCs w:val="13"/>
        </w:rPr>
      </w:pPr>
    </w:p>
    <w:p w14:paraId="6836550A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4.1 Kesimpulan............................................................................................................ 5</w:t>
      </w:r>
    </w:p>
    <w:p w14:paraId="07695F1E" w14:textId="77777777" w:rsidR="00BB4946" w:rsidRDefault="00BB4946">
      <w:pPr>
        <w:spacing w:before="4" w:line="120" w:lineRule="auto"/>
        <w:rPr>
          <w:sz w:val="13"/>
          <w:szCs w:val="13"/>
        </w:rPr>
      </w:pPr>
    </w:p>
    <w:p w14:paraId="7072A663" w14:textId="77777777" w:rsidR="00BB4946" w:rsidRDefault="004640E3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4.2 Saran ..............</w:t>
      </w:r>
      <w:r>
        <w:rPr>
          <w:sz w:val="24"/>
          <w:szCs w:val="24"/>
        </w:rPr>
        <w:t>........................................................................................................ 5</w:t>
      </w:r>
    </w:p>
    <w:p w14:paraId="79660F69" w14:textId="77777777" w:rsidR="00BB4946" w:rsidRDefault="00BB4946">
      <w:pPr>
        <w:spacing w:before="2" w:line="140" w:lineRule="auto"/>
        <w:rPr>
          <w:sz w:val="14"/>
          <w:szCs w:val="14"/>
        </w:rPr>
      </w:pPr>
    </w:p>
    <w:p w14:paraId="5B6A1B44" w14:textId="77777777" w:rsidR="00BB4946" w:rsidRDefault="004640E3">
      <w:pPr>
        <w:ind w:left="142"/>
        <w:rPr>
          <w:sz w:val="24"/>
          <w:szCs w:val="24"/>
        </w:rPr>
        <w:sectPr w:rsidR="00BB4946">
          <w:pgSz w:w="11920" w:h="16860"/>
          <w:pgMar w:top="1580" w:right="1460" w:bottom="280" w:left="1560" w:header="0" w:footer="759" w:gutter="0"/>
          <w:cols w:space="720"/>
        </w:sectPr>
      </w:pPr>
      <w:r>
        <w:rPr>
          <w:sz w:val="24"/>
          <w:szCs w:val="24"/>
        </w:rPr>
        <w:t>DAFTAR PUSTAKA........................................................................................................ 6</w:t>
      </w:r>
    </w:p>
    <w:p w14:paraId="10A4DDBE" w14:textId="77777777" w:rsidR="00BB4946" w:rsidRDefault="00BB4946">
      <w:pPr>
        <w:spacing w:before="3" w:line="160" w:lineRule="auto"/>
        <w:rPr>
          <w:sz w:val="17"/>
          <w:szCs w:val="17"/>
        </w:rPr>
      </w:pPr>
    </w:p>
    <w:p w14:paraId="1FDB73EE" w14:textId="77777777" w:rsidR="00BB4946" w:rsidRDefault="00BB4946">
      <w:pPr>
        <w:spacing w:line="200" w:lineRule="auto"/>
      </w:pPr>
    </w:p>
    <w:p w14:paraId="40FB23E3" w14:textId="77777777" w:rsidR="00BB4946" w:rsidRDefault="00BB4946">
      <w:pPr>
        <w:spacing w:line="200" w:lineRule="auto"/>
      </w:pPr>
    </w:p>
    <w:p w14:paraId="7D9C9EAB" w14:textId="77777777" w:rsidR="00BB4946" w:rsidRDefault="00BB4946">
      <w:pPr>
        <w:spacing w:line="200" w:lineRule="auto"/>
      </w:pPr>
    </w:p>
    <w:p w14:paraId="7C7FF2D7" w14:textId="77777777" w:rsidR="00BB4946" w:rsidRDefault="00BB4946">
      <w:pPr>
        <w:spacing w:line="200" w:lineRule="auto"/>
      </w:pPr>
    </w:p>
    <w:p w14:paraId="53941186" w14:textId="77777777" w:rsidR="00BB4946" w:rsidRDefault="00BB4946">
      <w:pPr>
        <w:spacing w:line="200" w:lineRule="auto"/>
      </w:pPr>
    </w:p>
    <w:p w14:paraId="72711F6A" w14:textId="77777777" w:rsidR="00BB4946" w:rsidRDefault="00BB4946">
      <w:pPr>
        <w:spacing w:line="200" w:lineRule="auto"/>
      </w:pPr>
    </w:p>
    <w:p w14:paraId="78CF0843" w14:textId="77777777" w:rsidR="00BB4946" w:rsidRDefault="00BB4946">
      <w:pPr>
        <w:spacing w:line="200" w:lineRule="auto"/>
      </w:pPr>
    </w:p>
    <w:p w14:paraId="397CDBC4" w14:textId="77777777" w:rsidR="00BB4946" w:rsidRDefault="00BB4946">
      <w:pPr>
        <w:spacing w:line="200" w:lineRule="auto"/>
      </w:pPr>
    </w:p>
    <w:p w14:paraId="0607B790" w14:textId="77777777" w:rsidR="00BB4946" w:rsidRDefault="00BB4946">
      <w:pPr>
        <w:spacing w:line="200" w:lineRule="auto"/>
      </w:pPr>
    </w:p>
    <w:p w14:paraId="7119BC1E" w14:textId="77777777" w:rsidR="00BB4946" w:rsidRDefault="00BB4946">
      <w:pPr>
        <w:spacing w:line="200" w:lineRule="auto"/>
      </w:pPr>
    </w:p>
    <w:p w14:paraId="0352BC92" w14:textId="77777777" w:rsidR="00BB4946" w:rsidRDefault="00BB4946">
      <w:pPr>
        <w:spacing w:line="200" w:lineRule="auto"/>
      </w:pPr>
    </w:p>
    <w:p w14:paraId="1818CF49" w14:textId="77777777" w:rsidR="00BB4946" w:rsidRDefault="00BB4946">
      <w:pPr>
        <w:spacing w:line="200" w:lineRule="auto"/>
      </w:pPr>
    </w:p>
    <w:p w14:paraId="0AD4D760" w14:textId="77777777" w:rsidR="00BB4946" w:rsidRDefault="00BB4946">
      <w:pPr>
        <w:spacing w:line="200" w:lineRule="auto"/>
      </w:pPr>
    </w:p>
    <w:p w14:paraId="22573CAB" w14:textId="77777777" w:rsidR="00BB4946" w:rsidRDefault="00BB4946">
      <w:pPr>
        <w:spacing w:line="200" w:lineRule="auto"/>
      </w:pPr>
    </w:p>
    <w:p w14:paraId="07BF27D8" w14:textId="77777777" w:rsidR="00BB4946" w:rsidRDefault="00BB4946">
      <w:pPr>
        <w:spacing w:line="200" w:lineRule="auto"/>
      </w:pPr>
    </w:p>
    <w:p w14:paraId="4B683407" w14:textId="77777777" w:rsidR="00BB4946" w:rsidRDefault="00BB4946">
      <w:pPr>
        <w:spacing w:line="200" w:lineRule="auto"/>
      </w:pPr>
    </w:p>
    <w:p w14:paraId="77A0D0F9" w14:textId="77777777" w:rsidR="00BB4946" w:rsidRDefault="00BB4946">
      <w:pPr>
        <w:spacing w:line="200" w:lineRule="auto"/>
      </w:pPr>
    </w:p>
    <w:p w14:paraId="6F7DD7E4" w14:textId="77777777" w:rsidR="00BB4946" w:rsidRDefault="00BB4946">
      <w:pPr>
        <w:spacing w:line="200" w:lineRule="auto"/>
      </w:pPr>
    </w:p>
    <w:p w14:paraId="49D03459" w14:textId="77777777" w:rsidR="00BB4946" w:rsidRDefault="00BB4946">
      <w:pPr>
        <w:spacing w:line="200" w:lineRule="auto"/>
      </w:pPr>
    </w:p>
    <w:p w14:paraId="5375112C" w14:textId="77777777" w:rsidR="00BB4946" w:rsidRDefault="00BB4946">
      <w:pPr>
        <w:spacing w:line="200" w:lineRule="auto"/>
      </w:pPr>
    </w:p>
    <w:p w14:paraId="4D20B2D4" w14:textId="77777777" w:rsidR="00BB4946" w:rsidRDefault="00BB4946">
      <w:pPr>
        <w:spacing w:line="200" w:lineRule="auto"/>
      </w:pPr>
    </w:p>
    <w:p w14:paraId="7A7953CA" w14:textId="77777777" w:rsidR="00BB4946" w:rsidRDefault="00BB4946">
      <w:pPr>
        <w:spacing w:line="200" w:lineRule="auto"/>
      </w:pPr>
    </w:p>
    <w:p w14:paraId="1B90785A" w14:textId="77777777" w:rsidR="00BB4946" w:rsidRDefault="00BB4946">
      <w:pPr>
        <w:spacing w:line="200" w:lineRule="auto"/>
      </w:pPr>
    </w:p>
    <w:p w14:paraId="1065D3DD" w14:textId="77777777" w:rsidR="00BB4946" w:rsidRDefault="00BB4946">
      <w:pPr>
        <w:spacing w:line="200" w:lineRule="auto"/>
      </w:pPr>
    </w:p>
    <w:p w14:paraId="2D7D7D7C" w14:textId="77777777" w:rsidR="00BB4946" w:rsidRDefault="00BB4946">
      <w:pPr>
        <w:spacing w:line="200" w:lineRule="auto"/>
      </w:pPr>
    </w:p>
    <w:p w14:paraId="4243BA5D" w14:textId="77777777" w:rsidR="00BB4946" w:rsidRDefault="00BB4946">
      <w:pPr>
        <w:spacing w:line="200" w:lineRule="auto"/>
      </w:pPr>
    </w:p>
    <w:p w14:paraId="3B516417" w14:textId="77777777" w:rsidR="00BB4946" w:rsidRDefault="00BB4946">
      <w:pPr>
        <w:spacing w:line="200" w:lineRule="auto"/>
      </w:pPr>
    </w:p>
    <w:p w14:paraId="3C79AC2F" w14:textId="77777777" w:rsidR="00BB4946" w:rsidRDefault="00BB4946">
      <w:pPr>
        <w:spacing w:line="200" w:lineRule="auto"/>
      </w:pPr>
    </w:p>
    <w:p w14:paraId="22CF5B25" w14:textId="77777777" w:rsidR="00BB4946" w:rsidRDefault="00BB4946">
      <w:pPr>
        <w:spacing w:line="200" w:lineRule="auto"/>
      </w:pPr>
    </w:p>
    <w:p w14:paraId="07E86CA4" w14:textId="77777777" w:rsidR="00BB4946" w:rsidRDefault="00BB4946">
      <w:pPr>
        <w:spacing w:line="200" w:lineRule="auto"/>
      </w:pPr>
    </w:p>
    <w:p w14:paraId="7A9C8D04" w14:textId="77777777" w:rsidR="00BB4946" w:rsidRDefault="00BB4946">
      <w:pPr>
        <w:spacing w:line="200" w:lineRule="auto"/>
      </w:pPr>
    </w:p>
    <w:p w14:paraId="62DAD08E" w14:textId="77777777" w:rsidR="00BB4946" w:rsidRDefault="00BB4946">
      <w:pPr>
        <w:spacing w:line="200" w:lineRule="auto"/>
      </w:pPr>
    </w:p>
    <w:p w14:paraId="7F7FCC65" w14:textId="77777777" w:rsidR="00BB4946" w:rsidRDefault="00BB4946">
      <w:pPr>
        <w:spacing w:line="200" w:lineRule="auto"/>
      </w:pPr>
    </w:p>
    <w:p w14:paraId="64D145B6" w14:textId="77777777" w:rsidR="00BB4946" w:rsidRDefault="00BB4946">
      <w:pPr>
        <w:spacing w:line="200" w:lineRule="auto"/>
      </w:pPr>
    </w:p>
    <w:p w14:paraId="4B6C3D3E" w14:textId="77777777" w:rsidR="00BB4946" w:rsidRDefault="00BB4946">
      <w:pPr>
        <w:spacing w:line="200" w:lineRule="auto"/>
      </w:pPr>
    </w:p>
    <w:p w14:paraId="12766378" w14:textId="77777777" w:rsidR="00BB4946" w:rsidRDefault="00BB4946">
      <w:pPr>
        <w:spacing w:line="200" w:lineRule="auto"/>
      </w:pPr>
    </w:p>
    <w:p w14:paraId="62D2B44E" w14:textId="77777777" w:rsidR="00BB4946" w:rsidRDefault="00BB4946">
      <w:pPr>
        <w:spacing w:line="200" w:lineRule="auto"/>
      </w:pPr>
    </w:p>
    <w:p w14:paraId="485BF9A4" w14:textId="77777777" w:rsidR="00BB4946" w:rsidRDefault="004640E3">
      <w:pPr>
        <w:spacing w:line="600" w:lineRule="auto"/>
        <w:ind w:left="1895"/>
        <w:rPr>
          <w:sz w:val="56"/>
          <w:szCs w:val="56"/>
        </w:rPr>
      </w:pPr>
      <w:r>
        <w:rPr>
          <w:color w:val="FF0000"/>
          <w:sz w:val="56"/>
          <w:szCs w:val="56"/>
        </w:rPr>
        <w:t>&lt;judul proyek akhir&gt;</w:t>
      </w:r>
    </w:p>
    <w:p w14:paraId="0B84D23C" w14:textId="77777777" w:rsidR="00BB4946" w:rsidRDefault="00BB4946">
      <w:pPr>
        <w:spacing w:line="200" w:lineRule="auto"/>
      </w:pPr>
    </w:p>
    <w:p w14:paraId="0182107B" w14:textId="77777777" w:rsidR="00BB4946" w:rsidRDefault="00BB4946">
      <w:pPr>
        <w:spacing w:line="200" w:lineRule="auto"/>
      </w:pPr>
    </w:p>
    <w:p w14:paraId="75BEF980" w14:textId="77777777" w:rsidR="00BB4946" w:rsidRDefault="00BB4946">
      <w:pPr>
        <w:spacing w:line="200" w:lineRule="auto"/>
      </w:pPr>
    </w:p>
    <w:p w14:paraId="3A7693E5" w14:textId="77777777" w:rsidR="00BB4946" w:rsidRDefault="00BB4946">
      <w:pPr>
        <w:spacing w:line="200" w:lineRule="auto"/>
      </w:pPr>
    </w:p>
    <w:p w14:paraId="721488E3" w14:textId="77777777" w:rsidR="00BB4946" w:rsidRDefault="00BB4946">
      <w:pPr>
        <w:spacing w:line="200" w:lineRule="auto"/>
      </w:pPr>
    </w:p>
    <w:p w14:paraId="18D45E5C" w14:textId="77777777" w:rsidR="00BB4946" w:rsidRDefault="00BB4946">
      <w:pPr>
        <w:spacing w:line="200" w:lineRule="auto"/>
      </w:pPr>
    </w:p>
    <w:p w14:paraId="2634A67F" w14:textId="77777777" w:rsidR="00BB4946" w:rsidRDefault="00BB4946">
      <w:pPr>
        <w:spacing w:line="200" w:lineRule="auto"/>
      </w:pPr>
    </w:p>
    <w:p w14:paraId="4CE41D05" w14:textId="77777777" w:rsidR="00BB4946" w:rsidRDefault="00BB4946">
      <w:pPr>
        <w:spacing w:line="200" w:lineRule="auto"/>
      </w:pPr>
    </w:p>
    <w:p w14:paraId="663A1C36" w14:textId="77777777" w:rsidR="00BB4946" w:rsidRDefault="00BB4946">
      <w:pPr>
        <w:spacing w:line="200" w:lineRule="auto"/>
      </w:pPr>
    </w:p>
    <w:p w14:paraId="5E5923D3" w14:textId="77777777" w:rsidR="00BB4946" w:rsidRDefault="00BB4946">
      <w:pPr>
        <w:spacing w:line="200" w:lineRule="auto"/>
      </w:pPr>
    </w:p>
    <w:p w14:paraId="1CC0382F" w14:textId="77777777" w:rsidR="00BB4946" w:rsidRDefault="00BB4946">
      <w:pPr>
        <w:spacing w:line="200" w:lineRule="auto"/>
      </w:pPr>
    </w:p>
    <w:p w14:paraId="15383772" w14:textId="77777777" w:rsidR="00BB4946" w:rsidRDefault="00BB4946">
      <w:pPr>
        <w:spacing w:line="200" w:lineRule="auto"/>
      </w:pPr>
    </w:p>
    <w:p w14:paraId="28B3D81F" w14:textId="77777777" w:rsidR="00BB4946" w:rsidRDefault="00BB4946">
      <w:pPr>
        <w:spacing w:line="200" w:lineRule="auto"/>
      </w:pPr>
    </w:p>
    <w:p w14:paraId="1676F096" w14:textId="77777777" w:rsidR="00BB4946" w:rsidRDefault="00BB4946">
      <w:pPr>
        <w:spacing w:line="200" w:lineRule="auto"/>
      </w:pPr>
    </w:p>
    <w:p w14:paraId="6BF85D5E" w14:textId="77777777" w:rsidR="00BB4946" w:rsidRDefault="00BB4946">
      <w:pPr>
        <w:spacing w:line="200" w:lineRule="auto"/>
      </w:pPr>
    </w:p>
    <w:p w14:paraId="3222C5CD" w14:textId="77777777" w:rsidR="00BB4946" w:rsidRDefault="00BB4946">
      <w:pPr>
        <w:spacing w:line="200" w:lineRule="auto"/>
      </w:pPr>
    </w:p>
    <w:p w14:paraId="7B0B1D9D" w14:textId="77777777" w:rsidR="00BB4946" w:rsidRDefault="00BB4946">
      <w:pPr>
        <w:spacing w:line="200" w:lineRule="auto"/>
      </w:pPr>
    </w:p>
    <w:p w14:paraId="747C0F8F" w14:textId="77777777" w:rsidR="00BB4946" w:rsidRDefault="00BB4946">
      <w:pPr>
        <w:spacing w:line="200" w:lineRule="auto"/>
      </w:pPr>
    </w:p>
    <w:p w14:paraId="566DE725" w14:textId="77777777" w:rsidR="00BB4946" w:rsidRDefault="00BB4946">
      <w:pPr>
        <w:spacing w:line="200" w:lineRule="auto"/>
      </w:pPr>
    </w:p>
    <w:p w14:paraId="51495C91" w14:textId="77777777" w:rsidR="00BB4946" w:rsidRDefault="00BB4946">
      <w:pPr>
        <w:spacing w:line="200" w:lineRule="auto"/>
      </w:pPr>
    </w:p>
    <w:p w14:paraId="0671169F" w14:textId="77777777" w:rsidR="00BB4946" w:rsidRDefault="00BB4946">
      <w:pPr>
        <w:spacing w:line="200" w:lineRule="auto"/>
      </w:pPr>
    </w:p>
    <w:p w14:paraId="3B7D9379" w14:textId="77777777" w:rsidR="00BB4946" w:rsidRDefault="00BB4946">
      <w:pPr>
        <w:spacing w:line="200" w:lineRule="auto"/>
      </w:pPr>
    </w:p>
    <w:p w14:paraId="5B8F6E42" w14:textId="77777777" w:rsidR="00BB4946" w:rsidRDefault="00BB4946">
      <w:pPr>
        <w:spacing w:line="200" w:lineRule="auto"/>
      </w:pPr>
    </w:p>
    <w:p w14:paraId="2885C9FF" w14:textId="77777777" w:rsidR="00BB4946" w:rsidRDefault="00BB4946">
      <w:pPr>
        <w:spacing w:line="200" w:lineRule="auto"/>
      </w:pPr>
    </w:p>
    <w:p w14:paraId="2FA30452" w14:textId="77777777" w:rsidR="00BB4946" w:rsidRDefault="00BB4946">
      <w:pPr>
        <w:spacing w:line="200" w:lineRule="auto"/>
      </w:pPr>
    </w:p>
    <w:p w14:paraId="1BE9789C" w14:textId="77777777" w:rsidR="00BB4946" w:rsidRDefault="00BB4946">
      <w:pPr>
        <w:spacing w:line="200" w:lineRule="auto"/>
      </w:pPr>
    </w:p>
    <w:p w14:paraId="66C4C2B3" w14:textId="77777777" w:rsidR="00BB4946" w:rsidRDefault="00BB4946">
      <w:pPr>
        <w:spacing w:line="200" w:lineRule="auto"/>
      </w:pPr>
    </w:p>
    <w:p w14:paraId="256E388D" w14:textId="77777777" w:rsidR="00BB4946" w:rsidRDefault="00BB4946">
      <w:pPr>
        <w:spacing w:line="200" w:lineRule="auto"/>
      </w:pPr>
    </w:p>
    <w:p w14:paraId="107C45CD" w14:textId="77777777" w:rsidR="00BB4946" w:rsidRDefault="00BB4946">
      <w:pPr>
        <w:spacing w:line="200" w:lineRule="auto"/>
      </w:pPr>
    </w:p>
    <w:p w14:paraId="0A8E9561" w14:textId="77777777" w:rsidR="00BB4946" w:rsidRDefault="00BB4946">
      <w:pPr>
        <w:spacing w:before="9"/>
        <w:rPr>
          <w:sz w:val="24"/>
          <w:szCs w:val="24"/>
        </w:rPr>
      </w:pPr>
    </w:p>
    <w:p w14:paraId="1B055DCB" w14:textId="77777777" w:rsidR="00BB4946" w:rsidRDefault="004640E3">
      <w:pPr>
        <w:spacing w:before="29"/>
        <w:ind w:left="4180" w:right="4175"/>
        <w:jc w:val="center"/>
        <w:rPr>
          <w:sz w:val="24"/>
          <w:szCs w:val="24"/>
        </w:rPr>
        <w:sectPr w:rsidR="00BB4946">
          <w:footerReference w:type="default" r:id="rId11"/>
          <w:pgSz w:w="11920" w:h="16860"/>
          <w:pgMar w:top="1580" w:right="1680" w:bottom="280" w:left="1680" w:header="0" w:footer="0" w:gutter="0"/>
          <w:cols w:space="720"/>
        </w:sectPr>
      </w:pPr>
      <w:r>
        <w:rPr>
          <w:sz w:val="24"/>
          <w:szCs w:val="24"/>
        </w:rPr>
        <w:t>1</w:t>
      </w:r>
    </w:p>
    <w:p w14:paraId="37EBE706" w14:textId="77777777" w:rsidR="00BB4946" w:rsidRDefault="004640E3">
      <w:pPr>
        <w:spacing w:before="11"/>
        <w:ind w:left="3408" w:right="3027" w:firstLine="21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BAB I PENDAHULUAN</w:t>
      </w:r>
    </w:p>
    <w:p w14:paraId="700AA672" w14:textId="77777777" w:rsidR="00BB4946" w:rsidRDefault="00BB4946">
      <w:pPr>
        <w:spacing w:before="2" w:line="120" w:lineRule="auto"/>
        <w:rPr>
          <w:sz w:val="12"/>
          <w:szCs w:val="12"/>
        </w:rPr>
      </w:pPr>
    </w:p>
    <w:p w14:paraId="63A05860" w14:textId="77777777" w:rsidR="00BB4946" w:rsidRDefault="00BB4946">
      <w:pPr>
        <w:spacing w:line="200" w:lineRule="auto"/>
      </w:pPr>
    </w:p>
    <w:p w14:paraId="196B498C" w14:textId="77777777" w:rsidR="00BB4946" w:rsidRDefault="00BB4946">
      <w:pPr>
        <w:spacing w:line="200" w:lineRule="auto"/>
      </w:pPr>
    </w:p>
    <w:p w14:paraId="43F13E33" w14:textId="77777777" w:rsidR="00BB4946" w:rsidRDefault="004640E3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>1.1 Latar Belakang Masalah</w:t>
      </w:r>
    </w:p>
    <w:p w14:paraId="18EC092A" w14:textId="77777777" w:rsidR="00BB4946" w:rsidRDefault="00BB4946">
      <w:pPr>
        <w:spacing w:before="16" w:line="260" w:lineRule="auto"/>
        <w:rPr>
          <w:sz w:val="26"/>
          <w:szCs w:val="26"/>
        </w:rPr>
      </w:pPr>
    </w:p>
    <w:p w14:paraId="3228538B" w14:textId="77777777" w:rsidR="00BB4946" w:rsidRDefault="004640E3">
      <w:pPr>
        <w:spacing w:line="480" w:lineRule="auto"/>
        <w:ind w:left="122" w:right="713" w:firstLine="360"/>
        <w:rPr>
          <w:sz w:val="24"/>
          <w:szCs w:val="24"/>
        </w:rPr>
      </w:pPr>
      <w:r>
        <w:rPr>
          <w:sz w:val="24"/>
          <w:szCs w:val="24"/>
        </w:rPr>
        <w:t>(berisi paparan mengenai latar belakang dan nilai penting topik yang menjadi kajian)</w:t>
      </w:r>
    </w:p>
    <w:p w14:paraId="5019D9AE" w14:textId="77777777" w:rsidR="00BB4946" w:rsidRDefault="004640E3">
      <w:pPr>
        <w:spacing w:before="11"/>
        <w:ind w:left="122"/>
        <w:rPr>
          <w:sz w:val="24"/>
          <w:szCs w:val="24"/>
        </w:rPr>
      </w:pPr>
      <w:r>
        <w:rPr>
          <w:b/>
          <w:sz w:val="24"/>
          <w:szCs w:val="24"/>
        </w:rPr>
        <w:t>1.2 Tujuan Proyek Akhir</w:t>
      </w:r>
    </w:p>
    <w:p w14:paraId="0AC0CE6B" w14:textId="77777777" w:rsidR="00BB4946" w:rsidRDefault="004640E3">
      <w:pPr>
        <w:ind w:left="487"/>
        <w:rPr>
          <w:sz w:val="22"/>
          <w:szCs w:val="22"/>
        </w:rPr>
      </w:pPr>
      <w:r>
        <w:rPr>
          <w:sz w:val="22"/>
          <w:szCs w:val="22"/>
        </w:rPr>
        <w:t>(pernyataan tujuan dari pembuatan proyek akhir)</w:t>
      </w:r>
    </w:p>
    <w:p w14:paraId="21BB890F" w14:textId="77777777" w:rsidR="00BB4946" w:rsidRDefault="00BB4946">
      <w:pPr>
        <w:spacing w:before="6" w:line="100" w:lineRule="auto"/>
        <w:rPr>
          <w:sz w:val="10"/>
          <w:szCs w:val="10"/>
        </w:rPr>
      </w:pPr>
    </w:p>
    <w:p w14:paraId="3285C20B" w14:textId="77777777" w:rsidR="00BB4946" w:rsidRDefault="00BB4946">
      <w:pPr>
        <w:spacing w:line="200" w:lineRule="auto"/>
      </w:pPr>
    </w:p>
    <w:p w14:paraId="5071DF4F" w14:textId="77777777" w:rsidR="00BB4946" w:rsidRDefault="00BB4946">
      <w:pPr>
        <w:spacing w:line="200" w:lineRule="auto"/>
      </w:pPr>
    </w:p>
    <w:p w14:paraId="3B90C632" w14:textId="77777777" w:rsidR="00BB4946" w:rsidRDefault="004640E3">
      <w:pPr>
        <w:ind w:left="122"/>
        <w:rPr>
          <w:sz w:val="24"/>
          <w:szCs w:val="24"/>
        </w:rPr>
      </w:pPr>
      <w:r>
        <w:rPr>
          <w:b/>
          <w:sz w:val="24"/>
          <w:szCs w:val="24"/>
        </w:rPr>
        <w:t>1.3 Manfaat Proyek Akhir</w:t>
      </w:r>
    </w:p>
    <w:p w14:paraId="3C10469A" w14:textId="77777777" w:rsidR="00BB4946" w:rsidRDefault="004640E3">
      <w:pPr>
        <w:ind w:left="487"/>
        <w:rPr>
          <w:sz w:val="22"/>
          <w:szCs w:val="22"/>
        </w:rPr>
        <w:sectPr w:rsidR="00BB4946">
          <w:footerReference w:type="default" r:id="rId12"/>
          <w:pgSz w:w="11920" w:h="16860"/>
          <w:pgMar w:top="1520" w:right="1680" w:bottom="280" w:left="1580" w:header="0" w:footer="759" w:gutter="0"/>
          <w:pgNumType w:start="2"/>
          <w:cols w:space="720"/>
        </w:sectPr>
      </w:pPr>
      <w:r>
        <w:rPr>
          <w:sz w:val="22"/>
          <w:szCs w:val="22"/>
        </w:rPr>
        <w:t>(pernyataan manfaat dari pembuatan proyek akhir)</w:t>
      </w:r>
    </w:p>
    <w:p w14:paraId="57716500" w14:textId="77777777" w:rsidR="00BB4946" w:rsidRDefault="004640E3">
      <w:pPr>
        <w:spacing w:before="62" w:line="320" w:lineRule="auto"/>
        <w:ind w:left="3582" w:right="3618" w:firstLine="18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BAB II PEMBAHASAN</w:t>
      </w:r>
    </w:p>
    <w:p w14:paraId="343C8FC9" w14:textId="77777777" w:rsidR="00BB4946" w:rsidRDefault="00BB4946">
      <w:pPr>
        <w:spacing w:line="200" w:lineRule="auto"/>
      </w:pPr>
    </w:p>
    <w:p w14:paraId="1264E33F" w14:textId="77777777" w:rsidR="00BB4946" w:rsidRDefault="00BB4946">
      <w:pPr>
        <w:spacing w:before="8" w:line="200" w:lineRule="auto"/>
      </w:pPr>
    </w:p>
    <w:p w14:paraId="436E9777" w14:textId="77777777" w:rsidR="00BB4946" w:rsidRDefault="004640E3">
      <w:pPr>
        <w:ind w:left="202"/>
        <w:rPr>
          <w:sz w:val="24"/>
          <w:szCs w:val="24"/>
        </w:rPr>
      </w:pPr>
      <w:r>
        <w:rPr>
          <w:b/>
          <w:sz w:val="24"/>
          <w:szCs w:val="24"/>
        </w:rPr>
        <w:t>2.1 Dasar Teori</w:t>
      </w:r>
    </w:p>
    <w:p w14:paraId="04B59730" w14:textId="77777777" w:rsidR="00BB4946" w:rsidRDefault="00BB4946">
      <w:pPr>
        <w:spacing w:before="9" w:line="120" w:lineRule="auto"/>
        <w:rPr>
          <w:sz w:val="13"/>
          <w:szCs w:val="13"/>
        </w:rPr>
      </w:pPr>
    </w:p>
    <w:p w14:paraId="4575AF94" w14:textId="77777777" w:rsidR="00BB4946" w:rsidRDefault="004640E3">
      <w:pPr>
        <w:spacing w:line="359" w:lineRule="auto"/>
        <w:ind w:left="202" w:right="487" w:firstLine="360"/>
        <w:rPr>
          <w:sz w:val="24"/>
          <w:szCs w:val="24"/>
        </w:rPr>
      </w:pPr>
      <w:r>
        <w:rPr>
          <w:sz w:val="24"/>
          <w:szCs w:val="24"/>
        </w:rPr>
        <w:t xml:space="preserve">(teori, landasan penelitian; konsep yang telah di uji kebenarnnya; tidak hanya </w:t>
      </w:r>
      <w:r>
        <w:rPr>
          <w:i/>
          <w:sz w:val="24"/>
          <w:szCs w:val="24"/>
        </w:rPr>
        <w:t xml:space="preserve">copy paste </w:t>
      </w:r>
      <w:r>
        <w:rPr>
          <w:sz w:val="24"/>
          <w:szCs w:val="24"/>
        </w:rPr>
        <w:t>dari modul)</w:t>
      </w:r>
    </w:p>
    <w:p w14:paraId="4EDDA1DF" w14:textId="77777777" w:rsidR="00BB4946" w:rsidRDefault="00BB4946">
      <w:pPr>
        <w:spacing w:before="5"/>
        <w:rPr>
          <w:sz w:val="24"/>
          <w:szCs w:val="24"/>
        </w:rPr>
      </w:pPr>
    </w:p>
    <w:p w14:paraId="2797D170" w14:textId="77777777" w:rsidR="00BB4946" w:rsidRDefault="004640E3"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2.2  Deskripsi Umum Proyek Akhir</w:t>
      </w:r>
    </w:p>
    <w:p w14:paraId="064A7EF9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72F5BC4B" w14:textId="77777777" w:rsidR="00BB4946" w:rsidRDefault="004640E3">
      <w:pPr>
        <w:ind w:left="572" w:right="5397"/>
        <w:jc w:val="both"/>
        <w:rPr>
          <w:sz w:val="24"/>
          <w:szCs w:val="24"/>
        </w:rPr>
      </w:pPr>
      <w:r>
        <w:rPr>
          <w:sz w:val="24"/>
          <w:szCs w:val="24"/>
        </w:rPr>
        <w:t>(penjelasan proyek secara umum)</w:t>
      </w:r>
    </w:p>
    <w:p w14:paraId="58457F08" w14:textId="77777777" w:rsidR="00BB4946" w:rsidRDefault="00BB4946">
      <w:pPr>
        <w:spacing w:before="7" w:line="160" w:lineRule="auto"/>
        <w:rPr>
          <w:sz w:val="17"/>
          <w:szCs w:val="17"/>
        </w:rPr>
      </w:pPr>
    </w:p>
    <w:p w14:paraId="7D27446C" w14:textId="77777777" w:rsidR="00BB4946" w:rsidRDefault="00BB4946">
      <w:pPr>
        <w:spacing w:line="200" w:lineRule="auto"/>
      </w:pPr>
    </w:p>
    <w:p w14:paraId="6678E05D" w14:textId="77777777" w:rsidR="00BB4946" w:rsidRDefault="004640E3">
      <w:pPr>
        <w:ind w:left="202"/>
        <w:rPr>
          <w:sz w:val="24"/>
          <w:szCs w:val="24"/>
        </w:rPr>
      </w:pPr>
      <w:r>
        <w:rPr>
          <w:b/>
          <w:sz w:val="24"/>
          <w:szCs w:val="24"/>
        </w:rPr>
        <w:t>2.3 Inti Pembahasan</w:t>
      </w:r>
    </w:p>
    <w:p w14:paraId="464436D0" w14:textId="77777777" w:rsidR="00BB4946" w:rsidRDefault="00BB4946">
      <w:pPr>
        <w:spacing w:before="9" w:line="120" w:lineRule="auto"/>
        <w:rPr>
          <w:sz w:val="13"/>
          <w:szCs w:val="13"/>
        </w:rPr>
      </w:pPr>
    </w:p>
    <w:p w14:paraId="41F79A09" w14:textId="77777777" w:rsidR="00BB4946" w:rsidRDefault="004640E3">
      <w:pPr>
        <w:spacing w:line="275" w:lineRule="auto"/>
        <w:ind w:left="562" w:right="75"/>
        <w:jc w:val="both"/>
        <w:rPr>
          <w:sz w:val="24"/>
          <w:szCs w:val="24"/>
        </w:rPr>
        <w:sectPr w:rsidR="00BB4946">
          <w:pgSz w:w="11920" w:h="16860"/>
          <w:pgMar w:top="1520" w:right="1180" w:bottom="280" w:left="1500" w:header="0" w:footer="759" w:gutter="0"/>
          <w:cols w:space="720"/>
        </w:sectPr>
      </w:pPr>
      <w:r>
        <w:rPr>
          <w:sz w:val="24"/>
          <w:szCs w:val="24"/>
        </w:rPr>
        <w:t xml:space="preserve">(penjelasan   proyek    per    bagian,    dilengkapi    listing   program      dan   penjabaran perhitungan dari algoritma yang dipilih. Kemudian, jelaskan hasil dengan tambahan </w:t>
      </w:r>
      <w:r>
        <w:rPr>
          <w:i/>
          <w:sz w:val="24"/>
          <w:szCs w:val="24"/>
        </w:rPr>
        <w:t xml:space="preserve">screenshot </w:t>
      </w:r>
      <w:r>
        <w:rPr>
          <w:sz w:val="24"/>
          <w:szCs w:val="24"/>
        </w:rPr>
        <w:t>program yang telah dibuat)</w:t>
      </w:r>
    </w:p>
    <w:p w14:paraId="52DD2841" w14:textId="77777777" w:rsidR="00BB4946" w:rsidRDefault="004640E3">
      <w:pPr>
        <w:spacing w:before="97"/>
        <w:ind w:left="3870" w:right="3746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BAB III</w:t>
      </w:r>
    </w:p>
    <w:p w14:paraId="095E2F6A" w14:textId="77777777" w:rsidR="00BB4946" w:rsidRDefault="004640E3">
      <w:pPr>
        <w:spacing w:line="300" w:lineRule="auto"/>
        <w:ind w:left="1148"/>
        <w:rPr>
          <w:sz w:val="28"/>
          <w:szCs w:val="28"/>
        </w:rPr>
      </w:pPr>
      <w:r>
        <w:rPr>
          <w:b/>
          <w:sz w:val="28"/>
          <w:szCs w:val="28"/>
        </w:rPr>
        <w:t xml:space="preserve">JADWAL PENGERJAAN DAN PEMBAGIAN </w:t>
      </w:r>
      <w:r>
        <w:rPr>
          <w:b/>
          <w:sz w:val="28"/>
          <w:szCs w:val="28"/>
        </w:rPr>
        <w:t>TUGAS</w:t>
      </w:r>
    </w:p>
    <w:p w14:paraId="7D4DBB43" w14:textId="77777777" w:rsidR="00BB4946" w:rsidRDefault="00BB4946">
      <w:pPr>
        <w:spacing w:line="200" w:lineRule="auto"/>
        <w:sectPr w:rsidR="00BB4946">
          <w:pgSz w:w="11920" w:h="16860"/>
          <w:pgMar w:top="1580" w:right="1680" w:bottom="280" w:left="1560" w:header="0" w:footer="759" w:gutter="0"/>
          <w:cols w:space="720"/>
        </w:sectPr>
      </w:pPr>
    </w:p>
    <w:p w14:paraId="2A15FDAA" w14:textId="77777777" w:rsidR="00BB4946" w:rsidRDefault="004640E3">
      <w:pPr>
        <w:spacing w:before="29"/>
        <w:ind w:left="108" w:right="-56"/>
        <w:rPr>
          <w:sz w:val="24"/>
          <w:szCs w:val="24"/>
        </w:rPr>
      </w:pPr>
      <w:r>
        <w:rPr>
          <w:b/>
          <w:sz w:val="24"/>
          <w:szCs w:val="24"/>
        </w:rPr>
        <w:t>3.1 Jadwal Pengerjaan</w:t>
      </w:r>
    </w:p>
    <w:p w14:paraId="28B13435" w14:textId="77777777" w:rsidR="00BB4946" w:rsidRDefault="004640E3">
      <w:pPr>
        <w:spacing w:before="7" w:line="100" w:lineRule="auto"/>
        <w:rPr>
          <w:sz w:val="10"/>
          <w:szCs w:val="10"/>
        </w:rPr>
      </w:pPr>
      <w:r>
        <w:br w:type="column"/>
      </w:r>
    </w:p>
    <w:p w14:paraId="312C99BD" w14:textId="77777777" w:rsidR="00BB4946" w:rsidRDefault="00BB4946">
      <w:pPr>
        <w:spacing w:line="200" w:lineRule="auto"/>
      </w:pPr>
    </w:p>
    <w:p w14:paraId="1712C240" w14:textId="77777777" w:rsidR="00BB4946" w:rsidRDefault="004640E3">
      <w:pPr>
        <w:spacing w:line="260" w:lineRule="auto"/>
        <w:rPr>
          <w:sz w:val="24"/>
          <w:szCs w:val="24"/>
        </w:rPr>
        <w:sectPr w:rsidR="00BB4946">
          <w:type w:val="continuous"/>
          <w:pgSz w:w="11920" w:h="16860"/>
          <w:pgMar w:top="1580" w:right="1680" w:bottom="280" w:left="1560" w:header="720" w:footer="720" w:gutter="0"/>
          <w:cols w:num="2" w:space="720" w:equalWidth="0">
            <w:col w:w="4057" w:space="565"/>
            <w:col w:w="4057" w:space="0"/>
          </w:cols>
        </w:sectPr>
      </w:pPr>
      <w:r>
        <w:rPr>
          <w:b/>
          <w:sz w:val="24"/>
          <w:szCs w:val="24"/>
        </w:rPr>
        <w:t>Tabel 3.1 Jadwal Pengerjaan</w:t>
      </w:r>
    </w:p>
    <w:p w14:paraId="45B2DBE1" w14:textId="77777777" w:rsidR="00BB4946" w:rsidRDefault="00BB4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0"/>
        <w:tblW w:w="7380" w:type="dxa"/>
        <w:tblInd w:w="695" w:type="dxa"/>
        <w:tblLayout w:type="fixed"/>
        <w:tblLook w:val="0000" w:firstRow="0" w:lastRow="0" w:firstColumn="0" w:lastColumn="0" w:noHBand="0" w:noVBand="0"/>
      </w:tblPr>
      <w:tblGrid>
        <w:gridCol w:w="493"/>
        <w:gridCol w:w="2816"/>
        <w:gridCol w:w="442"/>
        <w:gridCol w:w="437"/>
        <w:gridCol w:w="439"/>
        <w:gridCol w:w="442"/>
        <w:gridCol w:w="446"/>
        <w:gridCol w:w="485"/>
        <w:gridCol w:w="475"/>
        <w:gridCol w:w="458"/>
        <w:gridCol w:w="447"/>
      </w:tblGrid>
      <w:tr w:rsidR="00BB4946" w14:paraId="7D0D52BD" w14:textId="77777777">
        <w:trPr>
          <w:trHeight w:val="322"/>
        </w:trPr>
        <w:tc>
          <w:tcPr>
            <w:tcW w:w="4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9AA1D47" w14:textId="77777777" w:rsidR="00BB4946" w:rsidRDefault="00BB4946">
            <w:pPr>
              <w:spacing w:before="8" w:line="120" w:lineRule="auto"/>
              <w:rPr>
                <w:sz w:val="12"/>
                <w:szCs w:val="12"/>
              </w:rPr>
            </w:pPr>
          </w:p>
          <w:p w14:paraId="0E322522" w14:textId="77777777" w:rsidR="00BB4946" w:rsidRDefault="00BB4946">
            <w:pPr>
              <w:spacing w:line="200" w:lineRule="auto"/>
            </w:pPr>
          </w:p>
          <w:p w14:paraId="34C7320A" w14:textId="77777777" w:rsidR="00BB4946" w:rsidRDefault="004640E3">
            <w:pPr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D7754F" w14:textId="77777777" w:rsidR="00BB4946" w:rsidRDefault="00BB4946">
            <w:pPr>
              <w:spacing w:before="8" w:line="120" w:lineRule="auto"/>
              <w:rPr>
                <w:sz w:val="12"/>
                <w:szCs w:val="12"/>
              </w:rPr>
            </w:pPr>
          </w:p>
          <w:p w14:paraId="5CBC4312" w14:textId="77777777" w:rsidR="00BB4946" w:rsidRDefault="00BB4946">
            <w:pPr>
              <w:spacing w:line="200" w:lineRule="auto"/>
            </w:pPr>
          </w:p>
          <w:p w14:paraId="3D65EE8B" w14:textId="77777777" w:rsidR="00BB4946" w:rsidRDefault="004640E3">
            <w:pPr>
              <w:ind w:left="966" w:right="96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Kegiatan</w:t>
            </w:r>
          </w:p>
        </w:tc>
        <w:tc>
          <w:tcPr>
            <w:tcW w:w="407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D1EA5" w14:textId="77777777" w:rsidR="00BB4946" w:rsidRDefault="004640E3">
            <w:pPr>
              <w:spacing w:before="28"/>
              <w:ind w:left="1772" w:right="176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2022</w:t>
            </w:r>
          </w:p>
        </w:tc>
      </w:tr>
      <w:tr w:rsidR="00BB4946" w14:paraId="724464A0" w14:textId="77777777">
        <w:trPr>
          <w:trHeight w:val="307"/>
        </w:trPr>
        <w:tc>
          <w:tcPr>
            <w:tcW w:w="494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2C22B6" w14:textId="77777777" w:rsidR="00BB4946" w:rsidRDefault="00BB4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16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F3C51F2" w14:textId="77777777" w:rsidR="00BB4946" w:rsidRDefault="00BB4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7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082BD" w14:textId="77777777" w:rsidR="00BB4946" w:rsidRDefault="004640E3">
            <w:pPr>
              <w:spacing w:before="11"/>
              <w:ind w:left="1654" w:right="16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Minggu</w:t>
            </w:r>
          </w:p>
        </w:tc>
      </w:tr>
      <w:tr w:rsidR="00BB4946" w14:paraId="4A26A0F0" w14:textId="77777777">
        <w:trPr>
          <w:trHeight w:val="312"/>
        </w:trPr>
        <w:tc>
          <w:tcPr>
            <w:tcW w:w="494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D53168" w14:textId="77777777" w:rsidR="00BB4946" w:rsidRDefault="00BB4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16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D5302F" w14:textId="77777777" w:rsidR="00BB4946" w:rsidRDefault="00BB4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646E7" w14:textId="77777777" w:rsidR="00BB4946" w:rsidRDefault="004640E3">
            <w:pPr>
              <w:spacing w:before="16"/>
              <w:ind w:left="128" w:right="11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ADEDD" w14:textId="77777777" w:rsidR="00BB4946" w:rsidRDefault="004640E3">
            <w:pPr>
              <w:spacing w:before="16"/>
              <w:ind w:left="123" w:right="11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4A10B" w14:textId="77777777" w:rsidR="00BB4946" w:rsidRDefault="004640E3">
            <w:pPr>
              <w:spacing w:before="16"/>
              <w:ind w:left="130" w:right="11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9E31E41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0C75D0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06A01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F801B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25A2F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A96C4" w14:textId="77777777" w:rsidR="00BB4946" w:rsidRDefault="00BB4946"/>
        </w:tc>
      </w:tr>
      <w:tr w:rsidR="00BB4946" w14:paraId="4729C75C" w14:textId="77777777">
        <w:trPr>
          <w:trHeight w:val="308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8F8D2" w14:textId="77777777" w:rsidR="00BB4946" w:rsidRDefault="004640E3">
            <w:pPr>
              <w:spacing w:before="11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E5DC4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FB00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FDD4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264CA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6216AC1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B0951FF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B5BFC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49CCD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03E89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BF459" w14:textId="77777777" w:rsidR="00BB4946" w:rsidRDefault="00BB4946"/>
        </w:tc>
      </w:tr>
      <w:tr w:rsidR="00BB4946" w14:paraId="7FD4196D" w14:textId="77777777">
        <w:trPr>
          <w:trHeight w:val="312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1E3C6" w14:textId="77777777" w:rsidR="00BB4946" w:rsidRDefault="004640E3">
            <w:pPr>
              <w:spacing w:before="18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BE41F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B2DCA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5E85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F00BC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F4C2622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75FA751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29469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44CA6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D413E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C9F32" w14:textId="77777777" w:rsidR="00BB4946" w:rsidRDefault="00BB4946"/>
        </w:tc>
      </w:tr>
      <w:tr w:rsidR="00BB4946" w14:paraId="22CA108C" w14:textId="77777777">
        <w:trPr>
          <w:trHeight w:val="312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069C1" w14:textId="77777777" w:rsidR="00BB4946" w:rsidRDefault="004640E3">
            <w:pPr>
              <w:spacing w:before="18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CE07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DD63C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80A8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4841A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EEC8F78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448C703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77E74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031C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2E9EA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49E4F" w14:textId="77777777" w:rsidR="00BB4946" w:rsidRDefault="00BB4946"/>
        </w:tc>
      </w:tr>
      <w:tr w:rsidR="00BB4946" w14:paraId="2E2EC48C" w14:textId="77777777">
        <w:trPr>
          <w:trHeight w:val="307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98827" w14:textId="77777777" w:rsidR="00BB4946" w:rsidRDefault="004640E3">
            <w:pPr>
              <w:spacing w:before="11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909F8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06C12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EEDD8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74240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B154F5D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B9292E0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99163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B601B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296D1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B3CD" w14:textId="77777777" w:rsidR="00BB4946" w:rsidRDefault="00BB4946"/>
        </w:tc>
      </w:tr>
      <w:tr w:rsidR="00BB4946" w14:paraId="2E560207" w14:textId="77777777">
        <w:trPr>
          <w:trHeight w:val="312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6F91D" w14:textId="77777777" w:rsidR="00BB4946" w:rsidRDefault="004640E3">
            <w:pPr>
              <w:spacing w:before="18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A798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7F29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14FF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650F5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98C8412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EB381CE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77874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4D1F4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7795A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720E6" w14:textId="77777777" w:rsidR="00BB4946" w:rsidRDefault="00BB4946"/>
        </w:tc>
      </w:tr>
      <w:tr w:rsidR="00BB4946" w14:paraId="6BF42F85" w14:textId="77777777">
        <w:trPr>
          <w:trHeight w:val="307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8A4A7" w14:textId="77777777" w:rsidR="00BB4946" w:rsidRDefault="004640E3">
            <w:pPr>
              <w:spacing w:before="13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179E6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E6796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8C913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6A0D0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7D42D45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1D98484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D6443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C53E7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B9E88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DAA89" w14:textId="77777777" w:rsidR="00BB4946" w:rsidRDefault="00BB4946"/>
        </w:tc>
      </w:tr>
      <w:tr w:rsidR="00BB4946" w14:paraId="0B1A73A6" w14:textId="77777777">
        <w:trPr>
          <w:trHeight w:val="312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FF4C9" w14:textId="77777777" w:rsidR="00BB4946" w:rsidRDefault="004640E3">
            <w:pPr>
              <w:spacing w:before="16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E730C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07DC1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5529E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F5AC0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C297268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D16E6E2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4438B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045C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42798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DAD2" w14:textId="77777777" w:rsidR="00BB4946" w:rsidRDefault="00BB4946"/>
        </w:tc>
      </w:tr>
      <w:tr w:rsidR="00BB4946" w14:paraId="6E1FC504" w14:textId="77777777">
        <w:trPr>
          <w:trHeight w:val="312"/>
        </w:trPr>
        <w:tc>
          <w:tcPr>
            <w:tcW w:w="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3541D" w14:textId="77777777" w:rsidR="00BB4946" w:rsidRDefault="004640E3">
            <w:pPr>
              <w:spacing w:before="16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EA7D7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9ABA2" w14:textId="77777777" w:rsidR="00BB4946" w:rsidRDefault="00BB4946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A5F76" w14:textId="77777777" w:rsidR="00BB4946" w:rsidRDefault="00BB4946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D0424" w14:textId="77777777" w:rsidR="00BB4946" w:rsidRDefault="00BB4946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8149D7C" w14:textId="77777777" w:rsidR="00BB4946" w:rsidRDefault="00BB4946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9EA9808" w14:textId="77777777" w:rsidR="00BB4946" w:rsidRDefault="00BB4946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739A8" w14:textId="77777777" w:rsidR="00BB4946" w:rsidRDefault="00BB4946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BB833" w14:textId="77777777" w:rsidR="00BB4946" w:rsidRDefault="00BB4946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65205" w14:textId="77777777" w:rsidR="00BB4946" w:rsidRDefault="00BB4946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56D53" w14:textId="77777777" w:rsidR="00BB4946" w:rsidRDefault="00BB4946"/>
        </w:tc>
      </w:tr>
    </w:tbl>
    <w:p w14:paraId="53D62FAD" w14:textId="77777777" w:rsidR="00BB4946" w:rsidRDefault="00BB4946">
      <w:pPr>
        <w:spacing w:line="200" w:lineRule="auto"/>
      </w:pPr>
    </w:p>
    <w:p w14:paraId="5AEFD830" w14:textId="77777777" w:rsidR="00BB4946" w:rsidRDefault="00BB4946">
      <w:pPr>
        <w:spacing w:line="200" w:lineRule="auto"/>
        <w:sectPr w:rsidR="00BB4946">
          <w:type w:val="continuous"/>
          <w:pgSz w:w="11920" w:h="16860"/>
          <w:pgMar w:top="1580" w:right="1680" w:bottom="280" w:left="1560" w:header="720" w:footer="720" w:gutter="0"/>
          <w:cols w:space="720"/>
        </w:sectPr>
      </w:pPr>
    </w:p>
    <w:p w14:paraId="3E458932" w14:textId="77777777" w:rsidR="00BB4946" w:rsidRDefault="004640E3">
      <w:pPr>
        <w:spacing w:before="29"/>
        <w:ind w:left="108" w:right="-56"/>
        <w:rPr>
          <w:sz w:val="24"/>
          <w:szCs w:val="24"/>
        </w:rPr>
      </w:pPr>
      <w:r>
        <w:rPr>
          <w:b/>
          <w:sz w:val="24"/>
          <w:szCs w:val="24"/>
        </w:rPr>
        <w:t>3.2 Pembagian Tugas</w:t>
      </w:r>
    </w:p>
    <w:p w14:paraId="0CAD2240" w14:textId="77777777" w:rsidR="00BB4946" w:rsidRDefault="004640E3">
      <w:pPr>
        <w:spacing w:before="6" w:line="180" w:lineRule="auto"/>
        <w:rPr>
          <w:sz w:val="19"/>
          <w:szCs w:val="19"/>
        </w:rPr>
      </w:pPr>
      <w:r>
        <w:br w:type="column"/>
      </w:r>
    </w:p>
    <w:p w14:paraId="6907B7FB" w14:textId="77777777" w:rsidR="00BB4946" w:rsidRDefault="00BB4946">
      <w:pPr>
        <w:spacing w:line="200" w:lineRule="auto"/>
      </w:pPr>
    </w:p>
    <w:p w14:paraId="682A0401" w14:textId="77777777" w:rsidR="00BB4946" w:rsidRDefault="004640E3">
      <w:pPr>
        <w:rPr>
          <w:sz w:val="24"/>
          <w:szCs w:val="24"/>
        </w:rPr>
        <w:sectPr w:rsidR="00BB4946">
          <w:type w:val="continuous"/>
          <w:pgSz w:w="11920" w:h="16860"/>
          <w:pgMar w:top="1580" w:right="1680" w:bottom="280" w:left="1560" w:header="720" w:footer="720" w:gutter="0"/>
          <w:cols w:num="2" w:space="720" w:equalWidth="0">
            <w:col w:w="4004" w:space="671"/>
            <w:col w:w="4004" w:space="0"/>
          </w:cols>
        </w:sectPr>
      </w:pPr>
      <w:r>
        <w:rPr>
          <w:b/>
          <w:sz w:val="24"/>
          <w:szCs w:val="24"/>
        </w:rPr>
        <w:t>Tabel 3.2 Pembagian Tugas</w:t>
      </w:r>
    </w:p>
    <w:p w14:paraId="2EE882D1" w14:textId="77777777" w:rsidR="00BB4946" w:rsidRDefault="004640E3">
      <w:pPr>
        <w:spacing w:before="62" w:line="320" w:lineRule="auto"/>
        <w:ind w:left="2619" w:right="2290" w:firstLine="1327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BAB IV KESIMPULAN DAN SARAN</w:t>
      </w:r>
    </w:p>
    <w:p w14:paraId="28EF4758" w14:textId="77777777" w:rsidR="00BB4946" w:rsidRDefault="00BB4946">
      <w:pPr>
        <w:spacing w:line="200" w:lineRule="auto"/>
      </w:pPr>
    </w:p>
    <w:p w14:paraId="7E90D661" w14:textId="77777777" w:rsidR="00BB4946" w:rsidRDefault="00BB4946">
      <w:pPr>
        <w:spacing w:before="8" w:line="200" w:lineRule="auto"/>
      </w:pPr>
    </w:p>
    <w:p w14:paraId="157D3828" w14:textId="77777777" w:rsidR="00BB4946" w:rsidRDefault="004640E3">
      <w:pPr>
        <w:ind w:left="382"/>
        <w:rPr>
          <w:sz w:val="24"/>
          <w:szCs w:val="24"/>
        </w:rPr>
      </w:pPr>
      <w:r>
        <w:rPr>
          <w:b/>
          <w:sz w:val="24"/>
          <w:szCs w:val="24"/>
        </w:rPr>
        <w:t>4.1 Kesimpulan</w:t>
      </w:r>
    </w:p>
    <w:p w14:paraId="7FE0262D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55258FC5" w14:textId="77777777" w:rsidR="00BB4946" w:rsidRDefault="004640E3">
      <w:pPr>
        <w:ind w:left="382"/>
        <w:rPr>
          <w:sz w:val="24"/>
          <w:szCs w:val="24"/>
        </w:rPr>
      </w:pPr>
      <w:r>
        <w:rPr>
          <w:sz w:val="24"/>
          <w:szCs w:val="24"/>
        </w:rPr>
        <w:t>(rangkuman keseluruhan isi yang sudah dibahas)</w:t>
      </w:r>
    </w:p>
    <w:p w14:paraId="1D09697C" w14:textId="77777777" w:rsidR="00BB4946" w:rsidRDefault="00BB4946">
      <w:pPr>
        <w:spacing w:before="2" w:line="180" w:lineRule="auto"/>
        <w:rPr>
          <w:sz w:val="18"/>
          <w:szCs w:val="18"/>
        </w:rPr>
      </w:pPr>
    </w:p>
    <w:p w14:paraId="0D2089A0" w14:textId="77777777" w:rsidR="00BB4946" w:rsidRDefault="00BB4946">
      <w:pPr>
        <w:spacing w:line="200" w:lineRule="auto"/>
      </w:pPr>
    </w:p>
    <w:p w14:paraId="344C6EDB" w14:textId="77777777" w:rsidR="00BB4946" w:rsidRDefault="004640E3">
      <w:pPr>
        <w:ind w:left="382"/>
        <w:rPr>
          <w:sz w:val="24"/>
          <w:szCs w:val="24"/>
        </w:rPr>
      </w:pPr>
      <w:r>
        <w:rPr>
          <w:b/>
          <w:sz w:val="24"/>
          <w:szCs w:val="24"/>
        </w:rPr>
        <w:t>4.2 Saran</w:t>
      </w:r>
    </w:p>
    <w:p w14:paraId="73459615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4F9B8B41" w14:textId="77777777" w:rsidR="00BB4946" w:rsidRDefault="004640E3">
      <w:pPr>
        <w:ind w:left="382"/>
        <w:rPr>
          <w:sz w:val="24"/>
          <w:szCs w:val="24"/>
        </w:rPr>
        <w:sectPr w:rsidR="00BB4946">
          <w:pgSz w:w="11920" w:h="16860"/>
          <w:pgMar w:top="1520" w:right="1680" w:bottom="280" w:left="1680" w:header="0" w:footer="759" w:gutter="0"/>
          <w:cols w:space="720"/>
        </w:sectPr>
      </w:pPr>
      <w:r>
        <w:rPr>
          <w:sz w:val="24"/>
          <w:szCs w:val="24"/>
        </w:rPr>
        <w:t>(saran perluasan, pengembangan, pendalaman, pengkajian ulang)</w:t>
      </w:r>
    </w:p>
    <w:p w14:paraId="1D3A1E8C" w14:textId="77777777" w:rsidR="00BB4946" w:rsidRDefault="00BB4946">
      <w:pPr>
        <w:spacing w:before="2" w:line="100" w:lineRule="auto"/>
        <w:rPr>
          <w:sz w:val="10"/>
          <w:szCs w:val="10"/>
        </w:rPr>
      </w:pPr>
    </w:p>
    <w:p w14:paraId="59B2A3D8" w14:textId="77777777" w:rsidR="00BB4946" w:rsidRDefault="004640E3">
      <w:pPr>
        <w:ind w:left="3050" w:right="3025"/>
        <w:jc w:val="center"/>
        <w:rPr>
          <w:sz w:val="28"/>
          <w:szCs w:val="28"/>
        </w:rPr>
      </w:pPr>
      <w:r>
        <w:rPr>
          <w:b/>
          <w:sz w:val="28"/>
          <w:szCs w:val="28"/>
        </w:rPr>
        <w:t>DAFTAR PUSTAKA</w:t>
      </w:r>
    </w:p>
    <w:p w14:paraId="35447E25" w14:textId="77777777" w:rsidR="00BB4946" w:rsidRDefault="00BB4946">
      <w:pPr>
        <w:spacing w:before="7" w:line="140" w:lineRule="auto"/>
        <w:rPr>
          <w:sz w:val="15"/>
          <w:szCs w:val="15"/>
        </w:rPr>
      </w:pPr>
    </w:p>
    <w:p w14:paraId="1FA821C4" w14:textId="77777777" w:rsidR="00BB4946" w:rsidRDefault="00BB4946">
      <w:pPr>
        <w:spacing w:line="200" w:lineRule="auto"/>
      </w:pPr>
    </w:p>
    <w:p w14:paraId="10242B41" w14:textId="77777777" w:rsidR="00BB4946" w:rsidRDefault="00BB4946">
      <w:pPr>
        <w:spacing w:line="200" w:lineRule="auto"/>
      </w:pPr>
    </w:p>
    <w:p w14:paraId="569C284A" w14:textId="77777777" w:rsidR="00BB4946" w:rsidRDefault="004640E3">
      <w:pPr>
        <w:spacing w:line="260" w:lineRule="auto"/>
        <w:ind w:left="482" w:right="72" w:hanging="362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Administrator, S. (2020). Mengenal Web Programming. Diakses pada 11 April 2020, dari </w:t>
      </w:r>
      <w:hyperlink r:id="rId13">
        <w:r>
          <w:rPr>
            <w:color w:val="FF0000"/>
            <w:sz w:val="24"/>
            <w:szCs w:val="24"/>
            <w:u w:val="single"/>
          </w:rPr>
          <w:t>http://technopark.surakarta.go.id/id/media-publik/komputer-teknologi-informasi/187</w:t>
        </w:r>
      </w:hyperlink>
    </w:p>
    <w:p w14:paraId="3FC28A41" w14:textId="77777777" w:rsidR="00BB4946" w:rsidRDefault="004640E3">
      <w:pPr>
        <w:spacing w:before="2"/>
        <w:ind w:left="482"/>
        <w:rPr>
          <w:sz w:val="24"/>
          <w:szCs w:val="24"/>
        </w:rPr>
        <w:sectPr w:rsidR="00BB4946">
          <w:pgSz w:w="11920" w:h="16860"/>
          <w:pgMar w:top="1580" w:right="1600" w:bottom="280" w:left="1580" w:header="0" w:footer="759" w:gutter="0"/>
          <w:cols w:space="720"/>
        </w:sectPr>
      </w:pPr>
      <w:hyperlink r:id="rId14">
        <w:r>
          <w:rPr>
            <w:color w:val="FF0000"/>
            <w:sz w:val="24"/>
            <w:szCs w:val="24"/>
            <w:u w:val="single"/>
          </w:rPr>
          <w:t>-mengenal-web-programming</w:t>
        </w:r>
      </w:hyperlink>
    </w:p>
    <w:p w14:paraId="253EC49E" w14:textId="77777777" w:rsidR="00BB4946" w:rsidRDefault="004640E3">
      <w:pPr>
        <w:spacing w:before="67"/>
        <w:ind w:left="2170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ATURAN PENULISAN</w:t>
      </w:r>
    </w:p>
    <w:p w14:paraId="7409B58A" w14:textId="77777777" w:rsidR="00BB4946" w:rsidRDefault="00BB4946">
      <w:pPr>
        <w:spacing w:line="200" w:lineRule="auto"/>
      </w:pPr>
    </w:p>
    <w:p w14:paraId="33866EA9" w14:textId="77777777" w:rsidR="00BB4946" w:rsidRDefault="00BB4946">
      <w:pPr>
        <w:spacing w:before="7" w:line="200" w:lineRule="auto"/>
      </w:pPr>
    </w:p>
    <w:p w14:paraId="4750293A" w14:textId="77777777" w:rsidR="00BB4946" w:rsidRDefault="004640E3">
      <w:pPr>
        <w:ind w:left="120"/>
        <w:rPr>
          <w:sz w:val="24"/>
          <w:szCs w:val="24"/>
        </w:rPr>
      </w:pPr>
      <w:r>
        <w:rPr>
          <w:sz w:val="24"/>
          <w:szCs w:val="24"/>
        </w:rPr>
        <w:t>1.   Ukuran Kertas A4</w:t>
      </w:r>
    </w:p>
    <w:p w14:paraId="694A7C1F" w14:textId="77777777" w:rsidR="00BB4946" w:rsidRDefault="00BB4946">
      <w:pPr>
        <w:spacing w:before="2" w:line="140" w:lineRule="auto"/>
        <w:rPr>
          <w:sz w:val="14"/>
          <w:szCs w:val="14"/>
        </w:rPr>
      </w:pPr>
    </w:p>
    <w:p w14:paraId="69889A3C" w14:textId="77777777" w:rsidR="00BB4946" w:rsidRDefault="004640E3">
      <w:pPr>
        <w:spacing w:line="359" w:lineRule="auto"/>
        <w:ind w:left="482" w:right="563" w:hanging="362"/>
        <w:rPr>
          <w:sz w:val="24"/>
          <w:szCs w:val="24"/>
        </w:rPr>
      </w:pPr>
      <w:r>
        <w:rPr>
          <w:sz w:val="24"/>
          <w:szCs w:val="24"/>
        </w:rPr>
        <w:t>2.   Jenis Huruf (font): Times New Roman, Normal, ukuran 12,</w:t>
      </w:r>
      <w:r>
        <w:rPr>
          <w:sz w:val="24"/>
          <w:szCs w:val="24"/>
        </w:rPr>
        <w:t xml:space="preserve"> jarak antar baris 1,15 spasi,untuk pengolah kata yang lain dapat dilakukan penyesuaian</w:t>
      </w:r>
    </w:p>
    <w:p w14:paraId="3891DBFE" w14:textId="77777777" w:rsidR="00BB4946" w:rsidRDefault="004640E3">
      <w:pPr>
        <w:spacing w:before="7" w:line="359" w:lineRule="auto"/>
        <w:ind w:left="482" w:right="92" w:hanging="362"/>
        <w:jc w:val="both"/>
        <w:rPr>
          <w:sz w:val="24"/>
          <w:szCs w:val="24"/>
        </w:rPr>
      </w:pPr>
      <w:r>
        <w:rPr>
          <w:sz w:val="24"/>
          <w:szCs w:val="24"/>
        </w:rPr>
        <w:t>3.   Batas teks adalah 3 cm dari tepi atas, tepi kiri, dan tepi bawah kertas, dan 2,5 Cm dari tepi kanan kertas</w:t>
      </w:r>
    </w:p>
    <w:p w14:paraId="4EB18434" w14:textId="77777777" w:rsidR="00BB4946" w:rsidRDefault="004640E3">
      <w:pPr>
        <w:spacing w:before="10"/>
        <w:ind w:left="120"/>
        <w:rPr>
          <w:sz w:val="24"/>
          <w:szCs w:val="24"/>
        </w:rPr>
      </w:pPr>
      <w:r>
        <w:rPr>
          <w:sz w:val="24"/>
          <w:szCs w:val="24"/>
        </w:rPr>
        <w:t>4.   Tulisan Judul Bab ukuran 14, Tebal dan Huruf Besar.</w:t>
      </w:r>
      <w:r>
        <w:rPr>
          <w:sz w:val="24"/>
          <w:szCs w:val="24"/>
        </w:rPr>
        <w:t xml:space="preserve"> Tulisan subbab ukuran 12 dan</w:t>
      </w:r>
    </w:p>
    <w:p w14:paraId="0B298C12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53EF4576" w14:textId="77777777" w:rsidR="00BB4946" w:rsidRDefault="004640E3">
      <w:pPr>
        <w:ind w:left="482" w:right="7629"/>
        <w:jc w:val="both"/>
        <w:rPr>
          <w:sz w:val="24"/>
          <w:szCs w:val="24"/>
        </w:rPr>
      </w:pPr>
      <w:r>
        <w:rPr>
          <w:sz w:val="24"/>
          <w:szCs w:val="24"/>
        </w:rPr>
        <w:t>Tebal.</w:t>
      </w:r>
    </w:p>
    <w:p w14:paraId="1D489F2E" w14:textId="77777777" w:rsidR="00BB4946" w:rsidRDefault="00BB4946">
      <w:pPr>
        <w:spacing w:before="7" w:line="120" w:lineRule="auto"/>
        <w:rPr>
          <w:sz w:val="13"/>
          <w:szCs w:val="13"/>
        </w:rPr>
      </w:pPr>
    </w:p>
    <w:p w14:paraId="060F5CFD" w14:textId="77777777" w:rsidR="00BB4946" w:rsidRDefault="004640E3">
      <w:pPr>
        <w:spacing w:line="360" w:lineRule="auto"/>
        <w:ind w:left="482" w:right="93" w:hanging="3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 Penulisan </w:t>
      </w:r>
      <w:r>
        <w:rPr>
          <w:i/>
          <w:sz w:val="24"/>
          <w:szCs w:val="24"/>
        </w:rPr>
        <w:t xml:space="preserve">Listing Program </w:t>
      </w:r>
      <w:r>
        <w:rPr>
          <w:sz w:val="24"/>
          <w:szCs w:val="24"/>
        </w:rPr>
        <w:t>menggunakan font Courier New, ukuran 10, spasi 1, diletakkan dalam tabel dengan diberi penomoran.</w:t>
      </w:r>
    </w:p>
    <w:p w14:paraId="166F0F02" w14:textId="77777777" w:rsidR="00BB4946" w:rsidRDefault="004640E3">
      <w:pPr>
        <w:spacing w:before="3"/>
        <w:ind w:left="120"/>
        <w:rPr>
          <w:sz w:val="24"/>
          <w:szCs w:val="24"/>
        </w:rPr>
      </w:pPr>
      <w:r>
        <w:rPr>
          <w:sz w:val="24"/>
          <w:szCs w:val="24"/>
        </w:rPr>
        <w:t>6.   Penomoran halaman :</w:t>
      </w:r>
    </w:p>
    <w:p w14:paraId="3D9F82F0" w14:textId="77777777" w:rsidR="00BB4946" w:rsidRDefault="00BB4946">
      <w:pPr>
        <w:spacing w:before="9" w:line="120" w:lineRule="auto"/>
        <w:rPr>
          <w:sz w:val="13"/>
          <w:szCs w:val="13"/>
        </w:rPr>
      </w:pPr>
    </w:p>
    <w:p w14:paraId="2B6F0868" w14:textId="77777777" w:rsidR="00BB4946" w:rsidRDefault="004640E3">
      <w:pPr>
        <w:spacing w:line="359" w:lineRule="auto"/>
        <w:ind w:left="482" w:right="100"/>
        <w:jc w:val="both"/>
        <w:rPr>
          <w:sz w:val="24"/>
          <w:szCs w:val="24"/>
        </w:rPr>
      </w:pPr>
      <w:r>
        <w:rPr>
          <w:sz w:val="24"/>
          <w:szCs w:val="24"/>
        </w:rPr>
        <w:t>a. Halaman muka diberi nomor halaman romawi, berada di bagian tengah-bawah. b. Halaman isi diberi nomor arab 1,2,3,… nomor halaman diletakkan di kanan atas.</w:t>
      </w:r>
    </w:p>
    <w:p w14:paraId="5DA241BD" w14:textId="77777777" w:rsidR="00BB4946" w:rsidRDefault="004640E3">
      <w:pPr>
        <w:spacing w:line="365" w:lineRule="auto"/>
        <w:ind w:left="480" w:right="1026"/>
        <w:rPr>
          <w:sz w:val="24"/>
          <w:szCs w:val="24"/>
        </w:rPr>
      </w:pPr>
      <w:r>
        <w:rPr>
          <w:sz w:val="24"/>
          <w:szCs w:val="24"/>
        </w:rPr>
        <w:t>c. Halaman Judul Bab, nomor halaman diletakkan di bagian tengah-bawah. d. Penomoran bab dimulai dar</w:t>
      </w:r>
      <w:r>
        <w:rPr>
          <w:sz w:val="24"/>
          <w:szCs w:val="24"/>
        </w:rPr>
        <w:t>i angka romawi besar I, II, III, …dst</w:t>
      </w:r>
    </w:p>
    <w:p w14:paraId="34C0E633" w14:textId="77777777" w:rsidR="00BB4946" w:rsidRDefault="004640E3">
      <w:pPr>
        <w:spacing w:before="3" w:line="359" w:lineRule="auto"/>
        <w:ind w:left="482" w:right="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Penomoran gambar dilakukan dengan menyebutkan nomor bab, diikuti nomor urutnya, misal Gambar 3.2 artinya gambar nomor 2 di bab III. Judul gambar diletakkan berurutan dengan nomor gambar dan di bawah gambar, </w:t>
      </w:r>
      <w:r>
        <w:rPr>
          <w:i/>
          <w:sz w:val="24"/>
          <w:szCs w:val="24"/>
        </w:rPr>
        <w:t>bold</w:t>
      </w:r>
      <w:r>
        <w:rPr>
          <w:sz w:val="24"/>
          <w:szCs w:val="24"/>
        </w:rPr>
        <w:t>, de</w:t>
      </w:r>
      <w:r>
        <w:rPr>
          <w:sz w:val="24"/>
          <w:szCs w:val="24"/>
        </w:rPr>
        <w:t>ngan ukuran 11.</w:t>
      </w:r>
    </w:p>
    <w:p w14:paraId="674BF3A3" w14:textId="77777777" w:rsidR="00BB4946" w:rsidRDefault="004640E3">
      <w:pPr>
        <w:spacing w:before="7" w:line="362" w:lineRule="auto"/>
        <w:ind w:left="482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Penomoran tabel dilakukan dengan menyebutkan nomor bab, diikuti nomor urutnya, misal Tabel 2.4 artinya Tabel nomor 4 di bab II. judul Tabel diletakkan di atas tabel dengan format </w:t>
      </w:r>
      <w:r>
        <w:rPr>
          <w:i/>
          <w:sz w:val="24"/>
          <w:szCs w:val="24"/>
        </w:rPr>
        <w:t xml:space="preserve">bold </w:t>
      </w:r>
      <w:r>
        <w:rPr>
          <w:sz w:val="24"/>
          <w:szCs w:val="24"/>
        </w:rPr>
        <w:t>ukuran 11. Isi tabel dengan font 10.</w:t>
      </w:r>
    </w:p>
    <w:p w14:paraId="67CEAE7F" w14:textId="77777777" w:rsidR="00BB4946" w:rsidRDefault="004640E3">
      <w:pPr>
        <w:spacing w:before="3" w:line="359" w:lineRule="auto"/>
        <w:ind w:left="482" w:right="85" w:firstLine="62"/>
        <w:jc w:val="both"/>
        <w:rPr>
          <w:sz w:val="24"/>
          <w:szCs w:val="24"/>
        </w:rPr>
      </w:pPr>
      <w:r>
        <w:rPr>
          <w:sz w:val="24"/>
          <w:szCs w:val="24"/>
        </w:rPr>
        <w:t>g. Jika tabel be</w:t>
      </w:r>
      <w:r>
        <w:rPr>
          <w:sz w:val="24"/>
          <w:szCs w:val="24"/>
        </w:rPr>
        <w:t>rlanjut di halaman berikutnya, maka penulisan dengan menyebutkan nomor bab, nomer urut tabel diikuti penulisan kata “lanjutan”.</w:t>
      </w:r>
    </w:p>
    <w:p w14:paraId="7F0928C2" w14:textId="77777777" w:rsidR="00BB4946" w:rsidRDefault="004640E3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>7.   Penggunaan kata asing ditulis dengan huruf miring</w:t>
      </w:r>
    </w:p>
    <w:p w14:paraId="1D6D8687" w14:textId="77777777" w:rsidR="00BB4946" w:rsidRDefault="00BB4946">
      <w:pPr>
        <w:spacing w:before="2" w:line="120" w:lineRule="auto"/>
        <w:rPr>
          <w:sz w:val="13"/>
          <w:szCs w:val="13"/>
        </w:rPr>
      </w:pPr>
    </w:p>
    <w:p w14:paraId="0DCE99D3" w14:textId="77777777" w:rsidR="00BB4946" w:rsidRDefault="004640E3">
      <w:pPr>
        <w:spacing w:line="359" w:lineRule="auto"/>
        <w:ind w:left="482" w:right="76" w:hanging="3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 Daftar Pustaka disusun menurut abjad, tanpa nomor urut; Judul buku </w:t>
      </w:r>
      <w:r>
        <w:rPr>
          <w:sz w:val="24"/>
          <w:szCs w:val="24"/>
        </w:rPr>
        <w:t>tidak boleh disingkat; Nama belakang/keluarga ditulis terlebih dahulu, diikuti dengan singkatan nama depan; Semua nama pengarang harus ditulis sesuai dengan urutannya di dalam artikel/buku.</w:t>
      </w:r>
    </w:p>
    <w:sectPr w:rsidR="00BB4946">
      <w:pgSz w:w="11920" w:h="16860"/>
      <w:pgMar w:top="1580" w:right="1580" w:bottom="280" w:left="158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2132" w14:textId="77777777" w:rsidR="004640E3" w:rsidRDefault="004640E3">
      <w:r>
        <w:separator/>
      </w:r>
    </w:p>
  </w:endnote>
  <w:endnote w:type="continuationSeparator" w:id="0">
    <w:p w14:paraId="4E5045E5" w14:textId="77777777" w:rsidR="004640E3" w:rsidRDefault="0046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9227" w14:textId="77777777" w:rsidR="00BB4946" w:rsidRDefault="004640E3">
    <w:pPr>
      <w:spacing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971593C" wp14:editId="0C795699">
              <wp:simplePos x="0" y="0"/>
              <wp:positionH relativeFrom="column">
                <wp:posOffset>2870200</wp:posOffset>
              </wp:positionH>
              <wp:positionV relativeFrom="paragraph">
                <wp:posOffset>10058400</wp:posOffset>
              </wp:positionV>
              <wp:extent cx="188595" cy="18732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59765" y="3691100"/>
                        <a:ext cx="17907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9070" h="177800" extrusionOk="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79070" y="177800"/>
                            </a:lnTo>
                            <a:lnTo>
                              <a:pt x="1790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94E39" w14:textId="77777777" w:rsidR="00BB4946" w:rsidRDefault="004640E3">
                          <w:pPr>
                            <w:spacing w:line="260" w:lineRule="auto"/>
                            <w:ind w:left="4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iii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1593C" id="Freeform: Shape 2" o:spid="_x0000_s1026" style="position:absolute;margin-left:226pt;margin-top:11in;width:14.85pt;height:14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070,17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" adj="-11796480,,5400" path="m,l,177800r179070,l179070,,,xe" filled="f" stroked="f">
              <v:stroke joinstyle="miter"/>
              <v:formulas/>
              <v:path arrowok="t" o:extrusionok="f" o:connecttype="custom" textboxrect="0,0,179070,177800"/>
              <v:textbox inset="7pt,3pt,7pt,3pt">
                <w:txbxContent>
                  <w:p w14:paraId="52F94E39" w14:textId="77777777" w:rsidR="00BB4946" w:rsidRDefault="004640E3">
                    <w:pPr>
                      <w:spacing w:line="260" w:lineRule="auto"/>
                      <w:ind w:left="4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75C7" w14:textId="77777777" w:rsidR="00BB4946" w:rsidRDefault="00BB4946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A589" w14:textId="77777777" w:rsidR="00BB4946" w:rsidRDefault="004640E3">
    <w:pPr>
      <w:spacing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25FBF28B" wp14:editId="4D94727F">
              <wp:simplePos x="0" y="0"/>
              <wp:positionH relativeFrom="column">
                <wp:posOffset>2819400</wp:posOffset>
              </wp:positionH>
              <wp:positionV relativeFrom="paragraph">
                <wp:posOffset>10058400</wp:posOffset>
              </wp:positionV>
              <wp:extent cx="136525" cy="1873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85800" y="3691100"/>
                        <a:ext cx="12700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7000" h="177800" extrusionOk="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27000" y="177800"/>
                            </a:lnTo>
                            <a:lnTo>
                              <a:pt x="1270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6F2EE3" w14:textId="77777777" w:rsidR="00BB4946" w:rsidRDefault="004640E3">
                          <w:pPr>
                            <w:spacing w:line="260" w:lineRule="auto"/>
                            <w:ind w:left="4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FBF28B" id="Freeform: Shape 1" o:spid="_x0000_s1027" style="position:absolute;margin-left:222pt;margin-top:11in;width:10.75pt;height:1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7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" adj="-11796480,,5400" path="m,l,177800r127000,l127000,,,xe" filled="f" stroked="f">
              <v:stroke joinstyle="miter"/>
              <v:formulas/>
              <v:path arrowok="t" o:extrusionok="f" o:connecttype="custom" textboxrect="0,0,127000,177800"/>
              <v:textbox inset="7pt,3pt,7pt,3pt">
                <w:txbxContent>
                  <w:p w14:paraId="066F2EE3" w14:textId="77777777" w:rsidR="00BB4946" w:rsidRDefault="004640E3">
                    <w:pPr>
                      <w:spacing w:line="260" w:lineRule="auto"/>
                      <w:ind w:left="4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1E4D" w14:textId="77777777" w:rsidR="004640E3" w:rsidRDefault="004640E3">
      <w:r>
        <w:separator/>
      </w:r>
    </w:p>
  </w:footnote>
  <w:footnote w:type="continuationSeparator" w:id="0">
    <w:p w14:paraId="553506C7" w14:textId="77777777" w:rsidR="004640E3" w:rsidRDefault="0046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B3A"/>
    <w:multiLevelType w:val="multilevel"/>
    <w:tmpl w:val="9F60A8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946"/>
    <w:rsid w:val="0016479B"/>
    <w:rsid w:val="004640E3"/>
    <w:rsid w:val="00AF2A89"/>
    <w:rsid w:val="00BB4946"/>
    <w:rsid w:val="00C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,2"/>
    </o:shapelayout>
  </w:shapeDefaults>
  <w:decimalSymbol w:val=","/>
  <w:listSeparator w:val=";"/>
  <w14:docId w14:val="7139F829"/>
  <w15:docId w15:val="{327A594D-D52A-4072-8FFE-7619DA85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echnopark.surakarta.go.id/id/media-publik/komputer-teknologi-informasi/187%20-mengenal-web-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technopark.surakarta.go.id/id/media-publik/komputer-teknologi-informasi/187%20-mengenal-web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gvxoYVkLOKbdcvOxfgrPlQzM2g==">AMUW2mVnWQONEew/zEX1kw7n1JNZNpv5S5MlX62KTQOg23fZ2ivUC4fkKzTmdDmAbJhTGrrusHJqOIWk1S1YnViAD+1gi1UbS0Lgz/TOROS2JnU/AZaby/4=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810</Words>
  <Characters>6686</Characters>
  <Application>Microsoft Office Word</Application>
  <DocSecurity>0</DocSecurity>
  <Lines>557</Lines>
  <Paragraphs>144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2023-05-15T03:45:00Z</dcterms:created>
  <dcterms:modified xsi:type="dcterms:W3CDTF">2025-05-28T11:48:00Z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f1c132de-6d24-4e6e-aa8b-0cae48c9c6cb</vt:lpwstr>
  </property>
</Properties>
</file>